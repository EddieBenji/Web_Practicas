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2"/>
        <w:ind w:left="935" w:right="3353"/>
      </w:pPr>
      <w:r>
        <w:rPr>
          <w:rFonts w:cs="Times New Roman" w:hAnsi="Times New Roman" w:eastAsia="Times New Roman" w:ascii="Times New Roman"/>
          <w:b/>
          <w:spacing w:val="-17"/>
          <w:w w:val="100"/>
          <w:sz w:val="44"/>
          <w:szCs w:val="44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ide</w:t>
      </w:r>
      <w:r>
        <w:rPr>
          <w:rFonts w:cs="Times New Roman" w:hAnsi="Times New Roman" w:eastAsia="Times New Roman" w:ascii="Times New Roman"/>
          <w:b/>
          <w:spacing w:val="1"/>
          <w:w w:val="100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jue</w:t>
      </w:r>
      <w:r>
        <w:rPr>
          <w:rFonts w:cs="Times New Roman" w:hAnsi="Times New Roman" w:eastAsia="Times New Roman" w:ascii="Times New Roman"/>
          <w:b/>
          <w:spacing w:val="1"/>
          <w:w w:val="100"/>
          <w:sz w:val="44"/>
          <w:szCs w:val="4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b/>
          <w:spacing w:val="-2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44"/>
          <w:szCs w:val="4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ra</w:t>
      </w:r>
      <w:r>
        <w:rPr>
          <w:rFonts w:cs="Times New Roman" w:hAnsi="Times New Roman" w:eastAsia="Times New Roman" w:ascii="Times New Roman"/>
          <w:b/>
          <w:spacing w:val="-9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el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spacing w:val="-8"/>
          <w:w w:val="100"/>
          <w:sz w:val="44"/>
          <w:szCs w:val="4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epaso</w:t>
      </w:r>
      <w:r>
        <w:rPr>
          <w:rFonts w:cs="Times New Roman" w:hAnsi="Times New Roman" w:eastAsia="Times New Roman" w:ascii="Times New Roman"/>
          <w:b/>
          <w:spacing w:val="-9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de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fraccio</w:t>
      </w:r>
      <w:r>
        <w:rPr>
          <w:rFonts w:cs="Times New Roman" w:hAnsi="Times New Roman" w:eastAsia="Times New Roman" w:ascii="Times New Roman"/>
          <w:b/>
          <w:spacing w:val="1"/>
          <w:w w:val="100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ind w:left="906"/>
      </w:pP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“</w:t>
      </w:r>
      <w:r>
        <w:rPr>
          <w:rFonts w:cs="Times New Roman" w:hAnsi="Times New Roman" w:eastAsia="Times New Roman" w:ascii="Times New Roman"/>
          <w:b/>
          <w:spacing w:val="-40"/>
          <w:w w:val="100"/>
          <w:sz w:val="44"/>
          <w:szCs w:val="4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séem</w:t>
      </w:r>
      <w:r>
        <w:rPr>
          <w:rFonts w:cs="Times New Roman" w:hAnsi="Times New Roman" w:eastAsia="Times New Roman" w:ascii="Times New Roman"/>
          <w:b/>
          <w:spacing w:val="-21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spacing w:val="-41"/>
          <w:w w:val="100"/>
          <w:sz w:val="44"/>
          <w:szCs w:val="4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k</w:t>
      </w:r>
      <w:r>
        <w:rPr>
          <w:rFonts w:cs="Times New Roman" w:hAnsi="Times New Roman" w:eastAsia="Times New Roman" w:ascii="Times New Roman"/>
          <w:b/>
          <w:spacing w:val="-1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la</w:t>
      </w:r>
      <w:r>
        <w:rPr>
          <w:rFonts w:cs="Times New Roman" w:hAnsi="Times New Roman" w:eastAsia="Times New Roman" w:ascii="Times New Roman"/>
          <w:b/>
          <w:spacing w:val="-1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pri</w:t>
      </w:r>
      <w:r>
        <w:rPr>
          <w:rFonts w:cs="Times New Roman" w:hAnsi="Times New Roman" w:eastAsia="Times New Roman" w:ascii="Times New Roman"/>
          <w:b/>
          <w:spacing w:val="1"/>
          <w:w w:val="100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ce</w:t>
      </w:r>
      <w:r>
        <w:rPr>
          <w:rFonts w:cs="Times New Roman" w:hAnsi="Times New Roman" w:eastAsia="Times New Roman" w:ascii="Times New Roman"/>
          <w:b/>
          <w:spacing w:val="-2"/>
          <w:w w:val="100"/>
          <w:sz w:val="44"/>
          <w:szCs w:val="4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a</w:t>
      </w:r>
      <w:r>
        <w:rPr>
          <w:rFonts w:cs="Times New Roman" w:hAnsi="Times New Roman" w:eastAsia="Times New Roman" w:ascii="Times New Roman"/>
          <w:b/>
          <w:spacing w:val="-15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de</w:t>
      </w:r>
      <w:r>
        <w:rPr>
          <w:rFonts w:cs="Times New Roman" w:hAnsi="Times New Roman" w:eastAsia="Times New Roman" w:ascii="Times New Roman"/>
          <w:b/>
          <w:spacing w:val="-4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44"/>
          <w:szCs w:val="44"/>
        </w:rPr>
        <w:t>x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mal</w:t>
      </w:r>
      <w:r>
        <w:rPr>
          <w:rFonts w:cs="Times New Roman" w:hAnsi="Times New Roman" w:eastAsia="Times New Roman" w:ascii="Times New Roman"/>
          <w:spacing w:val="0"/>
          <w:w w:val="10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lineRule="exact" w:line="500"/>
        <w:ind w:left="906"/>
      </w:pPr>
      <w:r>
        <w:pict>
          <v:group style="position:absolute;margin-left:86.05pt;margin-top:39.8712pt;width:324pt;height:0pt;mso-position-horizontal-relative:page;mso-position-vertical-relative:paragraph;z-index:-719" coordorigin="1721,797" coordsize="6480,0">
            <v:shape style="position:absolute;left:1721;top:797;width:6480;height:0" coordorigin="1721,797" coordsize="6480,0" path="m1721,797l8201,797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-41"/>
          <w:w w:val="100"/>
          <w:position w:val="-1"/>
          <w:sz w:val="44"/>
          <w:szCs w:val="44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44"/>
          <w:szCs w:val="44"/>
        </w:rPr>
        <w:t>ersi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44"/>
          <w:szCs w:val="44"/>
        </w:rPr>
        <w:t>ó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b/>
          <w:spacing w:val="-15"/>
          <w:w w:val="100"/>
          <w:position w:val="-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44"/>
          <w:szCs w:val="4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44"/>
          <w:szCs w:val="44"/>
        </w:rPr>
        <w:t>.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44"/>
          <w:szCs w:val="4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44"/>
          <w:szCs w:val="4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4"/>
          <w:szCs w:val="44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935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-B</w:t>
      </w:r>
      <w:r>
        <w:rPr>
          <w:rFonts w:cs="Times New Roman" w:hAnsi="Times New Roman" w:eastAsia="Times New Roman" w:ascii="Times New Roman"/>
          <w:spacing w:val="-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1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Fra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-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position w:val="1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8"/>
          <w:szCs w:val="28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935"/>
      </w:pPr>
      <w:r>
        <w:rPr>
          <w:rFonts w:cs="Times New Roman" w:hAnsi="Times New Roman" w:eastAsia="Times New Roman" w:ascii="Times New Roman"/>
          <w:spacing w:val="0"/>
          <w:w w:val="100"/>
          <w:position w:val="6"/>
          <w:sz w:val="10"/>
          <w:szCs w:val="1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6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má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ca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ad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16"/>
          <w:szCs w:val="16"/>
        </w:rPr>
        <w:t>ó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ma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á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co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935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{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ami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FF"/>
          <w:spacing w:val="-39"/>
          <w:w w:val="100"/>
          <w:sz w:val="16"/>
          <w:szCs w:val="16"/>
        </w:rPr>
        <w:t> </w:t>
      </w:r>
      <w:hyperlink r:id="rId5"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16"/>
            <w:szCs w:val="16"/>
            <w:u w:val="single" w:color="0000FF"/>
          </w:rPr>
          <w:t>l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16"/>
            <w:szCs w:val="1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16"/>
            <w:szCs w:val="16"/>
            <w:u w:val="single" w:color="0000FF"/>
          </w:rPr>
          <w:t>u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16"/>
            <w:szCs w:val="1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16"/>
            <w:szCs w:val="16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16"/>
            <w:szCs w:val="1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16"/>
            <w:szCs w:val="16"/>
            <w:u w:val="single" w:color="0000FF"/>
          </w:rPr>
          <w:t>s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sz w:val="16"/>
            <w:szCs w:val="16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sz w:val="16"/>
            <w:szCs w:val="1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16"/>
            <w:szCs w:val="16"/>
            <w:u w:val="single" w:color="0000FF"/>
          </w:rPr>
          <w:t>b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16"/>
            <w:szCs w:val="1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16"/>
            <w:szCs w:val="16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16"/>
            <w:szCs w:val="1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3"/>
            <w:w w:val="100"/>
            <w:sz w:val="16"/>
            <w:szCs w:val="16"/>
            <w:u w:val="single" w:color="0000FF"/>
          </w:rPr>
          <w:t>s</w:t>
        </w:r>
        <w:r>
          <w:rPr>
            <w:rFonts w:cs="Times New Roman" w:hAnsi="Times New Roman" w:eastAsia="Times New Roman" w:ascii="Times New Roman"/>
            <w:color w:val="0000FF"/>
            <w:spacing w:val="-3"/>
            <w:w w:val="100"/>
            <w:sz w:val="16"/>
            <w:szCs w:val="1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16"/>
            <w:szCs w:val="16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16"/>
            <w:szCs w:val="1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16"/>
            <w:szCs w:val="16"/>
            <w:u w:val="single" w:color="0000FF"/>
          </w:rPr>
          <w:t>o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16"/>
            <w:szCs w:val="1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16"/>
            <w:szCs w:val="16"/>
            <w:u w:val="single" w:color="0000FF"/>
          </w:rPr>
          <w:t>}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sz w:val="16"/>
            <w:szCs w:val="16"/>
            <w:u w:val="single" w:color="0000FF"/>
          </w:rPr>
          <w:t>@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sz w:val="16"/>
            <w:szCs w:val="1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16"/>
            <w:szCs w:val="16"/>
            <w:u w:val="single" w:color="0000FF"/>
          </w:rPr>
          <w:t>u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16"/>
            <w:szCs w:val="1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sz w:val="16"/>
            <w:szCs w:val="16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sz w:val="16"/>
            <w:szCs w:val="1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16"/>
            <w:szCs w:val="16"/>
            <w:u w:val="single" w:color="0000FF"/>
          </w:rPr>
          <w:t>d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16"/>
            <w:szCs w:val="1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4"/>
            <w:w w:val="100"/>
            <w:sz w:val="16"/>
            <w:szCs w:val="16"/>
            <w:u w:val="single" w:color="0000FF"/>
          </w:rPr>
          <w:t>y</w:t>
        </w:r>
        <w:r>
          <w:rPr>
            <w:rFonts w:cs="Times New Roman" w:hAnsi="Times New Roman" w:eastAsia="Times New Roman" w:ascii="Times New Roman"/>
            <w:color w:val="0000FF"/>
            <w:spacing w:val="-4"/>
            <w:w w:val="100"/>
            <w:sz w:val="16"/>
            <w:szCs w:val="1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16"/>
            <w:szCs w:val="16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16"/>
            <w:szCs w:val="1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16"/>
            <w:szCs w:val="16"/>
            <w:u w:val="single" w:color="0000FF"/>
          </w:rPr>
          <w:t>mx</w:t>
        </w:r>
      </w:hyperlink>
      <w:r>
        <w:rPr>
          <w:rFonts w:cs="Times New Roman" w:hAnsi="Times New Roman" w:eastAsia="Times New Roman" w:ascii="Times New Roman"/>
          <w:color w:val="0000FF"/>
          <w:spacing w:val="0"/>
          <w:w w:val="100"/>
          <w:sz w:val="16"/>
          <w:szCs w:val="16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1263" w:footer="0" w:top="1460" w:bottom="280" w:left="880" w:right="1240"/>
          <w:headerReference w:type="default" r:id="rId3"/>
          <w:headerReference w:type="default" r:id="rId4"/>
          <w:pgSz w:w="1192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38"/>
        <w:ind w:left="1873" w:right="1677"/>
      </w:pP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8" w:right="-2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8" w:right="-2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tas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D,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ato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8" w:right="-29"/>
      </w:pP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1904" w:right="1706"/>
      </w:pP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8" w:right="-31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8" w:right="-27"/>
      </w:pP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atar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lated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98" w:right="-34"/>
      </w:pP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Ke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340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nt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duc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8" w:right="-3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átic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és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3"/>
        <w:ind w:right="143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estos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trete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liza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itir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ilida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llo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les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ilida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4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tico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al,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ales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right="1812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ref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ren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41"/>
        <w:sectPr>
          <w:type w:val="continuous"/>
          <w:pgSz w:w="11920" w:h="16840"/>
          <w:pgMar w:top="1460" w:bottom="280" w:left="880" w:right="1240"/>
          <w:cols w:num="2" w:equalWidth="off">
            <w:col w:w="4737" w:space="336"/>
            <w:col w:w="4727"/>
          </w:cols>
        </w:sectPr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icia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ásica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ales.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/8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ásica,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titat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ia,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está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/7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/2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étic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left="198"/>
      </w:pP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ameri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°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|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|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|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"/>
        <w:ind w:left="198"/>
        <w:sectPr>
          <w:type w:val="continuous"/>
          <w:pgSz w:w="11920" w:h="16840"/>
          <w:pgMar w:top="1460" w:bottom="280" w:left="880" w:right="12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má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–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  <w:sectPr>
          <w:pgNumType w:start="88"/>
          <w:pgMar w:footer="849" w:header="1263" w:top="1460" w:bottom="280" w:left="1220" w:right="900"/>
          <w:footerReference w:type="default" r:id="rId6"/>
          <w:footerReference w:type="default" r:id="rId7"/>
          <w:pgSz w:w="11920" w:h="1684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3"/>
        <w:ind w:left="196" w:right="-28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ática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6" w:right="-3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ticas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6" w:right="-29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cti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al,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iza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esio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6" w:right="-27"/>
      </w:pP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al,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96" w:right="633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ifi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6" w:right="-3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té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tes;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átic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té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áti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iza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540" w:val="left"/>
        </w:tabs>
        <w:jc w:val="both"/>
        <w:ind w:left="556" w:right="-34" w:hanging="360"/>
      </w:pPr>
      <w:r>
        <w:rPr>
          <w:rFonts w:cs="Wingdings" w:hAnsi="Wingdings" w:eastAsia="Wingdings" w:ascii="Wingdings"/>
          <w:spacing w:val="0"/>
          <w:w w:val="100"/>
          <w:sz w:val="20"/>
          <w:szCs w:val="20"/>
        </w:rPr>
        <w:t></w:t>
      </w:r>
      <w:r>
        <w:rPr>
          <w:rFonts w:cs="Times New Roman" w:hAnsi="Times New Roman" w:eastAsia="Times New Roman" w:ascii="Times New Roman"/>
          <w:spacing w:val="-19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mo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i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cret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está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está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540" w:val="left"/>
        </w:tabs>
        <w:jc w:val="both"/>
        <w:spacing w:before="1"/>
        <w:ind w:left="556" w:right="-36" w:hanging="360"/>
      </w:pPr>
      <w:r>
        <w:rPr>
          <w:rFonts w:cs="Wingdings" w:hAnsi="Wingdings" w:eastAsia="Wingdings" w:ascii="Wingdings"/>
          <w:spacing w:val="0"/>
          <w:w w:val="100"/>
          <w:sz w:val="20"/>
          <w:szCs w:val="20"/>
        </w:rPr>
        <w:t></w:t>
      </w:r>
      <w:r>
        <w:rPr>
          <w:rFonts w:cs="Times New Roman" w:hAnsi="Times New Roman" w:eastAsia="Times New Roman" w:ascii="Times New Roman"/>
          <w:spacing w:val="-19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cie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/b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/b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a: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ahoma" w:hAnsi="Tahoma" w:eastAsia="Tahoma" w:ascii="Tahoma"/>
          <w:spacing w:val="-1"/>
          <w:w w:val="100"/>
          <w:sz w:val="21"/>
          <w:szCs w:val="21"/>
        </w:rPr>
        <w:t>÷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tes;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/5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540" w:val="left"/>
        </w:tabs>
        <w:jc w:val="both"/>
        <w:ind w:left="556" w:right="-32" w:hanging="360"/>
      </w:pPr>
      <w:r>
        <w:rPr>
          <w:rFonts w:cs="Wingdings" w:hAnsi="Wingdings" w:eastAsia="Wingdings" w:ascii="Wingdings"/>
          <w:spacing w:val="0"/>
          <w:w w:val="100"/>
          <w:sz w:val="20"/>
          <w:szCs w:val="20"/>
        </w:rPr>
        <w:t></w:t>
      </w:r>
      <w:r>
        <w:rPr>
          <w:rFonts w:cs="Times New Roman" w:hAnsi="Times New Roman" w:eastAsia="Times New Roman" w:ascii="Times New Roman"/>
          <w:spacing w:val="-19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/b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lícit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cm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4"/>
        <w:ind w:left="360" w:right="140"/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/5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360" w:val="left"/>
        </w:tabs>
        <w:jc w:val="both"/>
        <w:ind w:left="360" w:right="144" w:hanging="360"/>
      </w:pPr>
      <w:r>
        <w:rPr>
          <w:rFonts w:cs="Wingdings" w:hAnsi="Wingdings" w:eastAsia="Wingdings" w:ascii="Wingdings"/>
          <w:spacing w:val="0"/>
          <w:w w:val="100"/>
          <w:sz w:val="20"/>
          <w:szCs w:val="20"/>
        </w:rPr>
        <w:t></w:t>
      </w:r>
      <w:r>
        <w:rPr>
          <w:rFonts w:cs="Times New Roman" w:hAnsi="Times New Roman" w:eastAsia="Times New Roman" w:ascii="Times New Roman"/>
          <w:spacing w:val="-19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i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i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ilid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ilidad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360" w:right="143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ilidad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4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lizar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étic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iza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46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iza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20" w:val="left"/>
        </w:tabs>
        <w:jc w:val="both"/>
        <w:ind w:left="427" w:right="142" w:hanging="360"/>
      </w:pPr>
      <w:r>
        <w:rPr>
          <w:rFonts w:cs="Wingdings" w:hAnsi="Wingdings" w:eastAsia="Wingdings" w:ascii="Wingdings"/>
          <w:spacing w:val="0"/>
          <w:w w:val="100"/>
          <w:sz w:val="20"/>
          <w:szCs w:val="20"/>
        </w:rPr>
        <w:t></w:t>
      </w:r>
      <w:r>
        <w:rPr>
          <w:rFonts w:cs="Times New Roman" w:hAnsi="Times New Roman" w:eastAsia="Times New Roman" w:ascii="Times New Roman"/>
          <w:spacing w:val="-19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ática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20" w:val="left"/>
        </w:tabs>
        <w:jc w:val="both"/>
        <w:ind w:left="427" w:right="141" w:hanging="360"/>
      </w:pPr>
      <w:r>
        <w:rPr>
          <w:rFonts w:cs="Wingdings" w:hAnsi="Wingdings" w:eastAsia="Wingdings" w:ascii="Wingdings"/>
          <w:spacing w:val="0"/>
          <w:w w:val="100"/>
          <w:sz w:val="20"/>
          <w:szCs w:val="20"/>
        </w:rPr>
        <w:t></w:t>
      </w:r>
      <w:r>
        <w:rPr>
          <w:rFonts w:cs="Times New Roman" w:hAnsi="Times New Roman" w:eastAsia="Times New Roman" w:ascii="Times New Roman"/>
          <w:spacing w:val="-19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≠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ién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ellas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[14]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20" w:val="left"/>
        </w:tabs>
        <w:jc w:val="both"/>
        <w:ind w:left="427" w:right="140" w:hanging="360"/>
      </w:pPr>
      <w:r>
        <w:rPr>
          <w:rFonts w:cs="Wingdings" w:hAnsi="Wingdings" w:eastAsia="Wingdings" w:ascii="Wingdings"/>
          <w:spacing w:val="0"/>
          <w:w w:val="100"/>
          <w:sz w:val="20"/>
          <w:szCs w:val="20"/>
        </w:rPr>
        <w:t></w:t>
      </w:r>
      <w:r>
        <w:rPr>
          <w:rFonts w:cs="Times New Roman" w:hAnsi="Times New Roman" w:eastAsia="Times New Roman" w:ascii="Times New Roman"/>
          <w:spacing w:val="-19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asig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iliares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cias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té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ales;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41"/>
        <w:sectPr>
          <w:type w:val="continuous"/>
          <w:pgSz w:w="11920" w:h="16840"/>
          <w:pgMar w:top="1460" w:bottom="280" w:left="1220" w:right="900"/>
          <w:cols w:num="2" w:equalWidth="off">
            <w:col w:w="4735" w:space="339"/>
            <w:col w:w="4726"/>
          </w:cols>
        </w:sectPr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ás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  <w:sectPr>
          <w:pgMar w:header="1263" w:footer="849" w:top="1460" w:bottom="280" w:left="880" w:right="1240"/>
          <w:pgSz w:w="11920" w:h="1684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3"/>
        <w:ind w:left="198" w:right="-3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ásico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ieza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ásica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ticas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iza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átic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98" w:right="2293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ojue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8" w:right="-33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iz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ilida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iza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8" w:right="-34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esión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esidad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cial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ática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ática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ales;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lica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ías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iar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ilida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ático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ital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iza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átic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lica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teli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tificial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están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iza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átic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[23].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98" w:right="2571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98" w:right="-2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ticas: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360" w:val="left"/>
        </w:tabs>
        <w:jc w:val="both"/>
        <w:spacing w:before="33"/>
        <w:ind w:left="360" w:right="149" w:hanging="36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∙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ásicas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éste.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360" w:val="left"/>
        </w:tabs>
        <w:jc w:val="both"/>
        <w:spacing w:lineRule="exact" w:line="220"/>
        <w:ind w:left="360" w:right="145" w:hanging="36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∙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ilidad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tal.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ilidad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360" w:val="left"/>
        </w:tabs>
        <w:jc w:val="both"/>
        <w:spacing w:before="2" w:lineRule="exact" w:line="220"/>
        <w:ind w:left="360" w:right="146" w:hanging="36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∙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" w:lineRule="exact" w:line="220"/>
        <w:ind w:left="360" w:right="145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esía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tác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4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tall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360" w:val="left"/>
        </w:tabs>
        <w:jc w:val="both"/>
        <w:ind w:left="360" w:right="145" w:hanging="36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∙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está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talla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360" w:val="left"/>
        </w:tabs>
        <w:jc w:val="both"/>
        <w:ind w:left="360" w:right="145" w:hanging="36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∙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llas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talla,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43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talla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tá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4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¿C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ieza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?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tzá,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está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283" w:right="14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“C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icó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ella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te”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51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4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ías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tas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liza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46"/>
        <w:sectPr>
          <w:type w:val="continuous"/>
          <w:pgSz w:w="11920" w:h="16840"/>
          <w:pgMar w:top="1460" w:bottom="280" w:left="880" w:right="1240"/>
          <w:cols w:num="2" w:equalWidth="off">
            <w:col w:w="4737" w:space="336"/>
            <w:col w:w="4727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  <w:sectPr>
          <w:pgMar w:header="1263" w:footer="849" w:top="1460" w:bottom="280" w:left="1200" w:right="900"/>
          <w:pgSz w:w="11920" w:h="1684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3"/>
        <w:ind w:left="216" w:right="81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lica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216" w:right="78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ellas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820" w:val="left"/>
        </w:tabs>
        <w:jc w:val="center"/>
        <w:ind w:left="74" w:right="-35"/>
      </w:pP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  <w:u w:val="single" w:color="000000"/>
        </w:rPr>
        <w:t>                               </w:t>
      </w:r>
      <w:r>
        <w:rPr>
          <w:rFonts w:cs="Times New Roman" w:hAnsi="Times New Roman" w:eastAsia="Times New Roman" w:ascii="Times New Roman"/>
          <w:b/>
          <w:spacing w:val="9"/>
          <w:w w:val="10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9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9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b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21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  <w:u w:val="single" w:color="000000"/>
        </w:rPr>
        <w:t>  </w:t>
      </w:r>
      <w:r>
        <w:rPr>
          <w:rFonts w:cs="Times New Roman" w:hAnsi="Times New Roman" w:eastAsia="Times New Roman" w:ascii="Times New Roman"/>
          <w:b/>
          <w:spacing w:val="-13"/>
          <w:w w:val="10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-13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  <w:u w:val="single" w:color="000000"/>
        </w:rPr>
        <w:t>Ac</w:t>
      </w:r>
      <w:r>
        <w:rPr>
          <w:rFonts w:cs="Times New Roman" w:hAnsi="Times New Roman" w:eastAsia="Times New Roman" w:ascii="Times New Roman"/>
          <w:b/>
          <w:spacing w:val="1"/>
          <w:w w:val="99"/>
          <w:sz w:val="20"/>
          <w:szCs w:val="20"/>
          <w:u w:val="single" w:color="00000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  <w:u w:val="single" w:color="00000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99"/>
          <w:sz w:val="20"/>
          <w:szCs w:val="20"/>
          <w:u w:val="single" w:color="000000"/>
        </w:rPr>
        <w:t>v</w:t>
      </w:r>
      <w:r>
        <w:rPr>
          <w:rFonts w:cs="Times New Roman" w:hAnsi="Times New Roman" w:eastAsia="Times New Roman" w:ascii="Times New Roman"/>
          <w:b/>
          <w:spacing w:val="1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  <w:u w:val="single" w:color="000000"/>
        </w:rPr>
        <w:t>ida</w:t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  <w:u w:val="single" w:color="000000"/>
        </w:rPr>
        <w:t>des</w:t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  <w:u w:val="single" w:color="000000"/>
        </w:rPr>
        <w:t>    </w:t>
      </w:r>
      <w:r>
        <w:rPr>
          <w:rFonts w:cs="Times New Roman" w:hAnsi="Times New Roman" w:eastAsia="Times New Roman" w:ascii="Times New Roman"/>
          <w:b/>
          <w:spacing w:val="-11"/>
          <w:w w:val="10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-11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-11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b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21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b/>
          <w:spacing w:val="-21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  <w:u w:val="single" w:color="000000"/>
        </w:rPr>
        <w:tab/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4"/>
        <w:ind w:left="3383" w:right="283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ind w:left="654" w:right="548"/>
      </w:pPr>
      <w:r>
        <w:pict>
          <v:shape type="#_x0000_t202" style="position:absolute;margin-left:65.134pt;margin-top:-70.3677pt;width:237.916pt;height:70.61pt;mso-position-horizontal-relative:page;mso-position-vertical-relative:paragraph;z-index:-71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70" w:hRule="exact"/>
                    </w:trPr>
                    <w:tc>
                      <w:tcPr>
                        <w:tcW w:w="1663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0"/>
                            <w:szCs w:val="20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0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ta.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le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86" w:type="dxa"/>
                        <w:tcBorders>
                          <w:top w:val="nil" w:sz="6" w:space="0" w:color="auto"/>
                          <w:left w:val="single" w:sz="5" w:space="0" w:color="000000"/>
                          <w:bottom w:val="single" w:sz="5" w:space="0" w:color="000000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470" w:hRule="exact"/>
                    </w:trPr>
                    <w:tc>
                      <w:tcPr>
                        <w:tcW w:w="1663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lo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0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las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as.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llar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0"/>
                            <w:szCs w:val="20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1663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iri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0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átic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03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ie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0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586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irá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0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-3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216" w:right="73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están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820" w:val="left"/>
        </w:tabs>
        <w:jc w:val="center"/>
        <w:ind w:left="74" w:right="-35"/>
      </w:pP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  <w:u w:val="single" w:color="000000"/>
        </w:rPr>
        <w:t>           </w:t>
      </w:r>
      <w:r>
        <w:rPr>
          <w:rFonts w:cs="Times New Roman" w:hAnsi="Times New Roman" w:eastAsia="Times New Roman" w:ascii="Times New Roman"/>
          <w:b/>
          <w:spacing w:val="-21"/>
          <w:w w:val="10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-21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  <w:u w:val="single" w:color="00000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99"/>
          <w:sz w:val="20"/>
          <w:szCs w:val="20"/>
          <w:u w:val="single" w:color="00000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1"/>
          <w:w w:val="99"/>
          <w:sz w:val="20"/>
          <w:szCs w:val="20"/>
          <w:u w:val="single" w:color="00000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  <w:u w:val="single" w:color="00000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99"/>
          <w:sz w:val="20"/>
          <w:szCs w:val="20"/>
          <w:u w:val="single" w:color="000000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1"/>
          <w:w w:val="99"/>
          <w:sz w:val="20"/>
          <w:szCs w:val="20"/>
          <w:u w:val="single" w:color="00000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  <w:u w:val="single" w:color="000000"/>
        </w:rPr>
        <w:t>rí</w:t>
      </w:r>
      <w:r>
        <w:rPr>
          <w:rFonts w:cs="Times New Roman" w:hAnsi="Times New Roman" w:eastAsia="Times New Roman" w:ascii="Times New Roman"/>
          <w:b/>
          <w:spacing w:val="1"/>
          <w:w w:val="99"/>
          <w:sz w:val="20"/>
          <w:szCs w:val="20"/>
          <w:u w:val="single" w:color="00000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  <w:u w:val="single" w:color="00000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  <w:u w:val="single" w:color="000000"/>
        </w:rPr>
        <w:t>          </w:t>
      </w:r>
      <w:r>
        <w:rPr>
          <w:rFonts w:cs="Times New Roman" w:hAnsi="Times New Roman" w:eastAsia="Times New Roman" w:ascii="Times New Roman"/>
          <w:b/>
          <w:spacing w:val="22"/>
          <w:w w:val="10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22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22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b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2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  <w:u w:val="single" w:color="000000"/>
        </w:rPr>
        <w:t>             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  <w:u w:val="single" w:color="000000"/>
        </w:rPr>
        <w:t>Ac</w:t>
      </w:r>
      <w:r>
        <w:rPr>
          <w:rFonts w:cs="Times New Roman" w:hAnsi="Times New Roman" w:eastAsia="Times New Roman" w:ascii="Times New Roman"/>
          <w:b/>
          <w:spacing w:val="1"/>
          <w:w w:val="99"/>
          <w:sz w:val="20"/>
          <w:szCs w:val="20"/>
          <w:u w:val="single" w:color="00000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  <w:u w:val="single" w:color="00000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99"/>
          <w:sz w:val="20"/>
          <w:szCs w:val="20"/>
          <w:u w:val="single" w:color="000000"/>
        </w:rPr>
        <w:t>v</w:t>
      </w:r>
      <w:r>
        <w:rPr>
          <w:rFonts w:cs="Times New Roman" w:hAnsi="Times New Roman" w:eastAsia="Times New Roman" w:ascii="Times New Roman"/>
          <w:b/>
          <w:spacing w:val="1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  <w:u w:val="single" w:color="000000"/>
        </w:rPr>
        <w:t>ida</w:t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  <w:u w:val="single" w:color="000000"/>
        </w:rPr>
        <w:t>des</w:t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99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  <w:u w:val="single" w:color="000000"/>
        </w:rPr>
        <w:tab/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269" w:right="164"/>
      </w:pPr>
      <w:r>
        <w:pict>
          <v:shape type="#_x0000_t202" style="position:absolute;margin-left:65.134pt;margin-top:-155.854pt;width:237.906pt;height:156.19pt;mso-position-horizontal-relative:page;mso-position-vertical-relative:paragraph;z-index:-71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929" w:hRule="exact"/>
                    </w:trPr>
                    <w:tc>
                      <w:tcPr>
                        <w:tcW w:w="2179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116" w:right="11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0"/>
                            <w:szCs w:val="20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ático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ind w:left="228" w:right="22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ese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taci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0"/>
                            <w:szCs w:val="20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9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20"/>
                            <w:szCs w:val="20"/>
                          </w:rPr>
                          <w:t>ti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9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57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before="86"/>
                          <w:ind w:left="316"/>
                        </w:pPr>
                        <w:r>
                          <w:rPr>
                            <w:rFonts w:cs="Symbol" w:hAnsi="Symbol" w:eastAsia="Symbol" w:ascii="Symbol"/>
                            <w:spacing w:val="0"/>
                            <w:w w:val="100"/>
                            <w:sz w:val="20"/>
                            <w:szCs w:val="20"/>
                          </w:rPr>
                          <w:t>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0"/>
                            <w:szCs w:val="20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ta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40"/>
                          <w:ind w:left="316"/>
                        </w:pPr>
                        <w:r>
                          <w:rPr>
                            <w:rFonts w:cs="Symbol" w:hAnsi="Symbol" w:eastAsia="Symbol" w:ascii="Symbol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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-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-1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iri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-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position w:val="-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position w:val="-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-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átic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-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40"/>
                          <w:ind w:left="316"/>
                        </w:pPr>
                        <w:r>
                          <w:rPr>
                            <w:rFonts w:cs="Symbol" w:hAnsi="Symbol" w:eastAsia="Symbol" w:ascii="Symbol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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-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-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-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-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-1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position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-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-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position w:val="-1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position w:val="-1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-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position w:val="-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position w:val="-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485" w:hRule="exact"/>
                    </w:trPr>
                    <w:tc>
                      <w:tcPr>
                        <w:tcW w:w="2179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5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13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Fr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q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tes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57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40"/>
                          <w:ind w:left="316"/>
                        </w:pPr>
                        <w:r>
                          <w:rPr>
                            <w:rFonts w:cs="Symbol" w:hAnsi="Symbol" w:eastAsia="Symbol" w:ascii="Symbol"/>
                            <w:spacing w:val="0"/>
                            <w:w w:val="100"/>
                            <w:sz w:val="20"/>
                            <w:szCs w:val="20"/>
                          </w:rPr>
                          <w:t>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ir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0"/>
                            <w:szCs w:val="20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45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0"/>
                            <w:szCs w:val="20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471" w:hRule="exact"/>
                    </w:trPr>
                    <w:tc>
                      <w:tcPr>
                        <w:tcW w:w="2179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lineRule="exact" w:line="220"/>
                          <w:ind w:left="385" w:right="38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center"/>
                          <w:spacing w:before="1"/>
                          <w:ind w:left="644" w:right="64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9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20"/>
                            <w:szCs w:val="20"/>
                          </w:rPr>
                          <w:t>ci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9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9"/>
                            <w:sz w:val="20"/>
                            <w:szCs w:val="20"/>
                          </w:rPr>
                          <w:t>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57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1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316"/>
                        </w:pPr>
                        <w:r>
                          <w:rPr>
                            <w:rFonts w:cs="Symbol" w:hAnsi="Symbol" w:eastAsia="Symbol" w:ascii="Symbol"/>
                            <w:spacing w:val="0"/>
                            <w:w w:val="100"/>
                            <w:sz w:val="20"/>
                            <w:szCs w:val="20"/>
                          </w:rPr>
                          <w:t>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0"/>
                            <w:szCs w:val="20"/>
                          </w:rPr>
                          <w:t>á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ico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730" w:hRule="exact"/>
                    </w:trPr>
                    <w:tc>
                      <w:tcPr>
                        <w:tcW w:w="2179" w:type="dxa"/>
                        <w:tcBorders>
                          <w:top w:val="single" w:sz="5" w:space="0" w:color="000000"/>
                          <w:left w:val="nil" w:sz="6" w:space="0" w:color="auto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2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346" w:right="143" w:hanging="16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ela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tre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ú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ci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ó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57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316"/>
                        </w:pPr>
                        <w:r>
                          <w:rPr>
                            <w:rFonts w:cs="Symbol" w:hAnsi="Symbol" w:eastAsia="Symbol" w:ascii="Symbol"/>
                            <w:spacing w:val="0"/>
                            <w:w w:val="100"/>
                            <w:sz w:val="20"/>
                            <w:szCs w:val="20"/>
                          </w:rPr>
                          <w:t>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lo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las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458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316"/>
                        </w:pPr>
                        <w:r>
                          <w:rPr>
                            <w:rFonts w:cs="Symbol" w:hAnsi="Symbol" w:eastAsia="Symbol" w:ascii="Symbol"/>
                            <w:spacing w:val="0"/>
                            <w:w w:val="100"/>
                            <w:sz w:val="20"/>
                            <w:szCs w:val="20"/>
                          </w:rPr>
                          <w:t>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alt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504" w:hRule="exact"/>
                    </w:trPr>
                    <w:tc>
                      <w:tcPr>
                        <w:tcW w:w="2179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7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ind w:left="56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ci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2573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alibri" w:hAnsi="Calibri" w:eastAsia="Calibri" w:ascii="Calibri"/>
                            <w:sz w:val="20"/>
                            <w:szCs w:val="20"/>
                          </w:rPr>
                          <w:jc w:val="left"/>
                          <w:spacing w:lineRule="exact" w:line="240"/>
                          <w:ind w:left="316"/>
                        </w:pPr>
                        <w:r>
                          <w:rPr>
                            <w:rFonts w:cs="Symbol" w:hAnsi="Symbol" w:eastAsia="Symbol" w:ascii="Symbol"/>
                            <w:spacing w:val="0"/>
                            <w:w w:val="100"/>
                            <w:sz w:val="20"/>
                            <w:szCs w:val="20"/>
                          </w:rPr>
                          <w:t>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Calibri" w:hAnsi="Calibri" w:eastAsia="Calibri" w:ascii="Calibri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left"/>
                          <w:spacing w:lineRule="exact" w:line="220"/>
                          <w:ind w:left="316"/>
                        </w:pPr>
                        <w:r>
                          <w:rPr>
                            <w:rFonts w:cs="Symbol" w:hAnsi="Symbol" w:eastAsia="Symbol" w:ascii="Symbol"/>
                            <w:spacing w:val="0"/>
                            <w:w w:val="100"/>
                            <w:sz w:val="20"/>
                            <w:szCs w:val="20"/>
                          </w:rPr>
                          <w:t>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llar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20"/>
                            <w:szCs w:val="20"/>
                          </w:rPr>
                          <w:t>j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1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ías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1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780" w:val="left"/>
        </w:tabs>
        <w:jc w:val="left"/>
        <w:ind w:left="792" w:right="184" w:hanging="5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3.1.</w:t>
        <w:tab/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aje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ión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ju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tos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tos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tin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216" w:right="76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lí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tale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ático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licas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7"/>
        <w:ind w:right="2123"/>
      </w:pPr>
      <w:r>
        <w:br w:type="column"/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3.1.1.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ju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lota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46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illo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lizar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1500" w:val="left"/>
          <w:tab w:pos="3440" w:val="left"/>
        </w:tabs>
        <w:jc w:val="center"/>
        <w:spacing w:lineRule="auto" w:line="250"/>
        <w:ind w:left="1058" w:right="1231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0"/>
          <w:szCs w:val="20"/>
          <w:u w:val="single" w:color="000000"/>
        </w:rPr>
        <w:tab/>
      </w:r>
      <w:r>
        <w:rPr>
          <w:rFonts w:cs="Times New Roman" w:hAnsi="Times New Roman" w:eastAsia="Times New Roman" w:ascii="Times New Roman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  <w:u w:val="single" w:color="00000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  <w:u w:val="single" w:color="000000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  <w:u w:val="single" w:color="000000"/>
        </w:rPr>
        <w:t>tas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-1"/>
          <w:w w:val="99"/>
          <w:sz w:val="20"/>
          <w:szCs w:val="20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1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99"/>
          <w:sz w:val="20"/>
          <w:szCs w:val="20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-1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  <w:t>ta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  <w:t>as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  <w:u w:val="single" w:color="00000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9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tal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licita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4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esión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ilidad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lícito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ir,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tal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tas;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és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as),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40" w:right="215"/>
      </w:pPr>
      <w:r>
        <w:pict>
          <v:group style="position:absolute;margin-left:326.04pt;margin-top:-120.896pt;width:205.56pt;height:121.32pt;mso-position-horizontal-relative:page;mso-position-vertical-relative:paragraph;z-index:-718" coordorigin="6521,-2418" coordsize="4111,2426">
            <v:shape type="#_x0000_t75" style="position:absolute;left:6530;top:-2408;width:4092;height:2412">
              <v:imagedata o:title="" r:id="rId8"/>
            </v:shape>
            <v:group style="position:absolute;left:6526;top:-2413;width:4102;height:2422" coordorigin="6526,-2413" coordsize="4102,2422">
              <v:shape style="position:absolute;left:6526;top:-2413;width:4102;height:2422" coordorigin="6526,-2413" coordsize="4102,2422" path="m10627,-2413l6526,-2413,6526,4e" filled="f" stroked="t" strokeweight="0.48pt" strokecolor="#4F81BC">
                <v:path arrowok="t"/>
              </v:shape>
              <v:shape style="position:absolute;left:6526;top:-2413;width:4102;height:2422" coordorigin="6526,-2413" coordsize="4102,2422" path="m10627,4l10627,-2413e" filled="f" stroked="t" strokeweight="0.48pt" strokecolor="#4F81BC">
                <v:path arrowok="t"/>
              </v:shape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spacing w:val="-3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El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á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sist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i/>
          <w:spacing w:val="-3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mi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ú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ro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ie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st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s)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en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ú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ro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right="2337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3.1.2.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Lirios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áti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5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4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liri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atar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tá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liri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átic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20"/>
        <w:ind w:left="283" w:right="463"/>
        <w:sectPr>
          <w:type w:val="continuous"/>
          <w:pgSz w:w="11920" w:h="16840"/>
          <w:pgMar w:top="1460" w:bottom="280" w:left="1200" w:right="900"/>
          <w:cols w:num="2" w:equalWidth="off">
            <w:col w:w="4861" w:space="233"/>
            <w:col w:w="4726"/>
          </w:cols>
        </w:sectPr>
      </w:pPr>
      <w:r>
        <w:pict>
          <v:group style="position:absolute;margin-left:326.04pt;margin-top:-115.576pt;width:205.56pt;height:116.52pt;mso-position-horizontal-relative:page;mso-position-vertical-relative:paragraph;z-index:-717" coordorigin="6521,-2312" coordsize="4111,2330">
            <v:shape type="#_x0000_t75" style="position:absolute;left:6530;top:-2302;width:4092;height:2316">
              <v:imagedata o:title="" r:id="rId9"/>
            </v:shape>
            <v:group style="position:absolute;left:6526;top:-2307;width:4102;height:2326" coordorigin="6526,-2307" coordsize="4102,2326">
              <v:shape style="position:absolute;left:6526;top:-2307;width:4102;height:2326" coordorigin="6526,-2307" coordsize="4102,2326" path="m10627,-2307l6526,-2307,6526,14e" filled="f" stroked="t" strokeweight="0.48pt" strokecolor="#4F81BC">
                <v:path arrowok="t"/>
              </v:shape>
              <v:shape style="position:absolute;left:6526;top:-2307;width:4102;height:2326" coordorigin="6526,-2307" coordsize="4102,2326" path="m10627,14l10627,-2307e" filled="f" stroked="t" strokeweight="0.48pt" strokecolor="#4F81BC">
                <v:path arrowok="t"/>
              </v:shape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spacing w:val="-3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ir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á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s.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El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sta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la</w:t>
      </w:r>
      <w:r>
        <w:rPr>
          <w:rFonts w:cs="Times New Roman" w:hAnsi="Times New Roman" w:eastAsia="Times New Roman" w:ascii="Times New Roman"/>
          <w:i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fr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ri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3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  <w:sectPr>
          <w:pgMar w:header="1263" w:footer="849" w:top="1460" w:bottom="280" w:left="880" w:right="1240"/>
          <w:pgSz w:w="11920" w:h="1684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1"/>
        <w:ind w:left="198" w:right="191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3.1.3.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ogien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8" w:right="-3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tales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lect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8" w:right="-3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i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tira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lect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98" w:right="1493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iva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8" w:right="-3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ez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lizar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ind w:left="211" w:right="18"/>
      </w:pPr>
      <w:r>
        <w:pict>
          <v:group style="position:absolute;margin-left:72.24pt;margin-top:-107.328pt;width:191.04pt;height:107.76pt;mso-position-horizontal-relative:page;mso-position-vertical-relative:paragraph;z-index:-714" coordorigin="1445,-2147" coordsize="3821,2155">
            <v:shape type="#_x0000_t75" style="position:absolute;left:1454;top:-2137;width:3802;height:2141">
              <v:imagedata o:title="" r:id="rId10"/>
            </v:shape>
            <v:group style="position:absolute;left:1450;top:-2142;width:3811;height:2150" coordorigin="1450,-2142" coordsize="3811,2150">
              <v:shape style="position:absolute;left:1450;top:-2142;width:3811;height:2150" coordorigin="1450,-2142" coordsize="3811,2150" path="m5261,-2142l1450,-2142,1450,4e" filled="f" stroked="t" strokeweight="0.48pt" strokecolor="#4F81BC">
                <v:path arrowok="t"/>
              </v:shape>
              <v:shape style="position:absolute;left:1450;top:-2142;width:3811;height:2150" coordorigin="1450,-2142" coordsize="3811,2150" path="m5261,4l5261,-2142e" filled="f" stroked="t" strokeweight="0.48pt" strokecolor="#4F81BC">
                <v:path arrowok="t"/>
              </v:shape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spacing w:val="-3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Re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ie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i/>
          <w:spacing w:val="-3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s.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En</w:t>
      </w:r>
      <w:r>
        <w:rPr>
          <w:rFonts w:cs="Times New Roman" w:hAnsi="Times New Roman" w:eastAsia="Times New Roman" w:ascii="Times New Roman"/>
          <w:i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sta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se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le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ta</w:t>
      </w:r>
      <w:r>
        <w:rPr>
          <w:rFonts w:cs="Times New Roman" w:hAnsi="Times New Roman" w:eastAsia="Times New Roman" w:ascii="Times New Roman"/>
          <w:i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la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i/>
          <w:spacing w:val="-3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ú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la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fr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s).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98" w:right="1105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3.2.1.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irá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án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8" w:right="-3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escal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asta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ind w:left="551" w:right="356"/>
      </w:pPr>
      <w:r>
        <w:pict>
          <v:group style="position:absolute;margin-left:74.88pt;margin-top:-109.894pt;width:186.12pt;height:110.28pt;mso-position-horizontal-relative:page;mso-position-vertical-relative:paragraph;z-index:-713" coordorigin="1498,-2198" coordsize="3722,2206">
            <v:shape type="#_x0000_t75" style="position:absolute;left:1507;top:-2188;width:3703;height:2191">
              <v:imagedata o:title="" r:id="rId11"/>
            </v:shape>
            <v:group style="position:absolute;left:1502;top:-2193;width:3713;height:2201" coordorigin="1502,-2193" coordsize="3713,2201">
              <v:shape style="position:absolute;left:1502;top:-2193;width:3713;height:2201" coordorigin="1502,-2193" coordsize="3713,2201" path="m5215,-2193l1502,-2193,1502,3e" filled="f" stroked="t" strokeweight="0.48pt" strokecolor="#4F81BC">
                <v:path arrowok="t"/>
              </v:shape>
              <v:shape style="position:absolute;left:1502;top:-2193;width:3713;height:2201" coordorigin="1502,-2193" coordsize="3713,2201" path="m5215,3l5215,-2193e" filled="f" stroked="t" strokeweight="0.48pt" strokecolor="#4F81BC">
                <v:path arrowok="t"/>
              </v:shape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spacing w:val="-3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4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ir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á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mi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lk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á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Es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to</w:t>
      </w:r>
      <w:r>
        <w:rPr>
          <w:rFonts w:cs="Times New Roman" w:hAnsi="Times New Roman" w:eastAsia="Times New Roman" w:ascii="Times New Roman"/>
          <w:i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l,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222" w:right="-8"/>
      </w:pP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la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ima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é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se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-3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rá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ri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spacing w:val="5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/>
        <w:ind w:right="1302"/>
      </w:pPr>
      <w:r>
        <w:br w:type="column"/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4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right="1905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3.3.1.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cua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ágico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4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tical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560" w:val="left"/>
        </w:tabs>
        <w:jc w:val="left"/>
        <w:ind w:left="576" w:right="708" w:hanging="5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3.4.</w:t>
        <w:tab/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lación</w:t>
      </w:r>
      <w:r>
        <w:rPr>
          <w:rFonts w:cs="Times New Roman" w:hAnsi="Times New Roman" w:eastAsia="Times New Roman" w:ascii="Times New Roman"/>
          <w:b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ú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41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right="129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3.4.1.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col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42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letar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ales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as.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.3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ind w:left="68" w:right="247" w:hanging="7"/>
      </w:pPr>
      <w:r>
        <w:pict>
          <v:group style="position:absolute;margin-left:307.08pt;margin-top:-117.308pt;width:208.68pt;height:117.72pt;mso-position-horizontal-relative:page;mso-position-vertical-relative:paragraph;z-index:-712" coordorigin="6142,-2346" coordsize="4174,2354">
            <v:shape type="#_x0000_t75" style="position:absolute;left:6151;top:-2337;width:4154;height:2340">
              <v:imagedata o:title="" r:id="rId12"/>
            </v:shape>
            <v:group style="position:absolute;left:6146;top:-2341;width:4164;height:2350" coordorigin="6146,-2341" coordsize="4164,2350">
              <v:shape style="position:absolute;left:6146;top:-2341;width:4164;height:2350" coordorigin="6146,-2341" coordsize="4164,2350" path="m10310,-2341l6146,-2341,6146,3e" filled="f" stroked="t" strokeweight="0.48pt" strokecolor="#4F81BC">
                <v:path arrowok="t"/>
              </v:shape>
              <v:shape style="position:absolute;left:6146;top:-2341;width:4164;height:2350" coordorigin="6146,-2341" coordsize="4164,2350" path="m10310,3l10310,-2341e" filled="f" stroked="t" strokeweight="0.48pt" strokecolor="#4F81BC">
                <v:path arrowok="t"/>
              </v:shape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lo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le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right="189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3.4.2.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Llena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47"/>
        <w:sectPr>
          <w:type w:val="continuous"/>
          <w:pgSz w:w="11920" w:h="16840"/>
          <w:pgMar w:top="1460" w:bottom="280" w:left="880" w:right="1240"/>
          <w:cols w:num="2" w:equalWidth="off">
            <w:col w:w="4733" w:space="340"/>
            <w:col w:w="4727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lí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ales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60"/>
        <w:ind w:left="5074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3.5.2.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collar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1263" w:footer="849" w:top="1460" w:bottom="280" w:left="1220" w:right="900"/>
          <w:pgSz w:w="11920" w:h="16840"/>
        </w:sectPr>
      </w:pPr>
      <w:r>
        <w:rPr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20"/>
        <w:ind w:left="786" w:right="594"/>
      </w:pPr>
      <w:r>
        <w:pict>
          <v:group style="position:absolute;margin-left:82.2pt;margin-top:-118.26pt;width:205.56pt;height:119.16pt;mso-position-horizontal-relative:page;mso-position-vertical-relative:paragraph;z-index:-711" coordorigin="1644,-2365" coordsize="4111,2383">
            <v:shape type="#_x0000_t75" style="position:absolute;left:1654;top:-2356;width:4092;height:2364">
              <v:imagedata o:title="" r:id="rId13"/>
            </v:shape>
            <v:group style="position:absolute;left:1649;top:-2360;width:4102;height:2374" coordorigin="1649,-2360" coordsize="4102,2374">
              <v:shape style="position:absolute;left:1649;top:-2360;width:4102;height:2374" coordorigin="1649,-2360" coordsize="4102,2374" path="m1649,13l5750,13,5750,-2360,1649,-2360,1649,13xe" filled="f" stroked="t" strokeweight="0.48pt" strokecolor="#4F81BC">
                <v:path arrowok="t"/>
              </v:shape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iar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6" w:right="-34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atar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te,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´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l)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itá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licita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/b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e;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6" w:right="-29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licit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ias,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96" w:right="256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3.5.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6" w:right="-32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está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está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iza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le,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96" w:right="178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3.5.1.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vena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6" w:right="-2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trar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té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6" w:right="-31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¿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96" w:right="1683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20"/>
        <w:ind w:left="215" w:right="26"/>
      </w:pPr>
      <w:r>
        <w:pict>
          <v:group style="position:absolute;margin-left:82.2pt;margin-top:-114.376pt;width:205.56pt;height:115.32pt;mso-position-horizontal-relative:page;mso-position-vertical-relative:paragraph;z-index:-710" coordorigin="1644,-2288" coordsize="4111,2306">
            <v:shape type="#_x0000_t75" style="position:absolute;left:1654;top:-2278;width:4092;height:2292">
              <v:imagedata o:title="" r:id="rId14"/>
            </v:shape>
            <v:group style="position:absolute;left:1649;top:-2283;width:4102;height:2302" coordorigin="1649,-2283" coordsize="4102,2302">
              <v:shape style="position:absolute;left:1649;top:-2283;width:4102;height:2302" coordorigin="1649,-2283" coordsize="4102,2302" path="m5750,-2283l1649,-2283,1649,14e" filled="f" stroked="t" strokeweight="0.48pt" strokecolor="#4F81BC">
                <v:path arrowok="t"/>
              </v:shape>
              <v:shape style="position:absolute;left:1649;top:-2283;width:4102;height:2302" coordorigin="1649,-2283" coordsize="4102,2302" path="m5750,14l5750,-2283e" filled="f" stroked="t" strokeweight="0.48pt" strokecolor="#4F81BC">
                <v:path arrowok="t"/>
              </v:shape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lc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lar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iere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spacing w:val="4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3"/>
        <w:ind w:right="143"/>
      </w:pPr>
      <w:r>
        <w:br w:type="column"/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trata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llar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letar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llar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es: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llar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/7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tali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”.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right="823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ex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4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lizó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náli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58"/>
      </w:pPr>
      <w:r>
        <w:rPr>
          <w:rFonts w:cs="Symbol" w:hAnsi="Symbol" w:eastAsia="Symbol" w:ascii="Symbol"/>
          <w:spacing w:val="0"/>
          <w:w w:val="100"/>
          <w:sz w:val="20"/>
          <w:szCs w:val="20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58"/>
      </w:pPr>
      <w:r>
        <w:rPr>
          <w:rFonts w:cs="Symbol" w:hAnsi="Symbol" w:eastAsia="Symbol" w:ascii="Symbol"/>
          <w:spacing w:val="0"/>
          <w:w w:val="100"/>
          <w:position w:val="-1"/>
          <w:sz w:val="20"/>
          <w:szCs w:val="20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ilidad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az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4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liz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lica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alitati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liza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tro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llo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46"/>
      </w:pP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él.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46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aliz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ciar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1272" w:right="494" w:hanging="571"/>
      </w:pPr>
      <w:r>
        <w:pict>
          <v:group style="position:absolute;margin-left:335.4pt;margin-top:-113.138pt;width:102.96pt;height:113.52pt;mso-position-horizontal-relative:page;mso-position-vertical-relative:paragraph;z-index:-709" coordorigin="6708,-2263" coordsize="2059,2270">
            <v:shape type="#_x0000_t75" style="position:absolute;left:6718;top:-2253;width:2040;height:2256">
              <v:imagedata o:title="" r:id="rId15"/>
            </v:shape>
            <v:group style="position:absolute;left:6713;top:-2258;width:2050;height:2266" coordorigin="6713,-2258" coordsize="2050,2266">
              <v:shape style="position:absolute;left:6713;top:-2258;width:2050;height:2266" coordorigin="6713,-2258" coordsize="2050,2266" path="m8762,-2258l6713,-2258,6713,3e" filled="f" stroked="t" strokeweight="0.48pt" strokecolor="#4F81BC">
                <v:path arrowok="t"/>
              </v:shape>
              <v:shape style="position:absolute;left:6713;top:-2258;width:2050;height:2266" coordorigin="6713,-2258" coordsize="2050,2266" path="m8762,3l8762,-2258e" filled="f" stroked="t" strokeweight="0.48pt" strokecolor="#4F81BC">
                <v:path arrowok="t"/>
              </v:shape>
            </v:group>
            <w10:wrap type="none"/>
          </v:group>
        </w:pict>
      </w:r>
      <w:r>
        <w:pict>
          <v:group style="position:absolute;margin-left:441.48pt;margin-top:-113.138pt;width:98.76pt;height:113.52pt;mso-position-horizontal-relative:page;mso-position-vertical-relative:paragraph;z-index:-708" coordorigin="8830,-2263" coordsize="1975,2270">
            <v:shape type="#_x0000_t75" style="position:absolute;left:8839;top:-2253;width:1956;height:2256">
              <v:imagedata o:title="" r:id="rId16"/>
            </v:shape>
            <v:group style="position:absolute;left:8834;top:-2258;width:1966;height:2266" coordorigin="8834,-2258" coordsize="1966,2266">
              <v:shape style="position:absolute;left:8834;top:-2258;width:1966;height:2266" coordorigin="8834,-2258" coordsize="1966,2266" path="m10800,-2258l8834,-2258,8834,3e" filled="f" stroked="t" strokeweight="0.48pt" strokecolor="#4F81BC">
                <v:path arrowok="t"/>
              </v:shape>
              <v:shape style="position:absolute;left:8834;top:-2258;width:1966;height:2266" coordorigin="8834,-2258" coordsize="1966,2266" path="m10800,3l10800,-2258e" filled="f" stroked="t" strokeweight="0.48pt" strokecolor="#4F81BC">
                <v:path arrowok="t"/>
              </v:shape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Est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ri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ria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ter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148"/>
        <w:sectPr>
          <w:type w:val="continuous"/>
          <w:pgSz w:w="11920" w:h="16840"/>
          <w:pgMar w:top="1460" w:bottom="280" w:left="1220" w:right="900"/>
          <w:cols w:num="2" w:equalWidth="off">
            <w:col w:w="4734" w:space="340"/>
            <w:col w:w="4726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  <w:sectPr>
          <w:pgMar w:header="1263" w:footer="849" w:top="1460" w:bottom="280" w:left="880" w:right="1240"/>
          <w:pgSz w:w="11920" w:h="1684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7"/>
        <w:ind w:left="198" w:right="104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Aná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iseño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8" w:right="-3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tico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aso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áli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iliariza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ilidad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estos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así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lizar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clasifi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trete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80" w:val="left"/>
        </w:tabs>
        <w:jc w:val="both"/>
        <w:ind w:left="481" w:right="-33" w:hanging="28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∙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ivi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i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i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i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i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tic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i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lk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i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lizar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te.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esión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lica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/6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/5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tas)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liri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liri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481" w:right="-34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ltó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tes,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ia,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ellas.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80" w:val="left"/>
        </w:tabs>
        <w:jc w:val="both"/>
        <w:ind w:left="481" w:right="-34" w:hanging="28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∙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Activi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i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i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tem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i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trata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ales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as.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80" w:val="left"/>
        </w:tabs>
        <w:jc w:val="both"/>
        <w:spacing w:before="1"/>
        <w:ind w:left="481" w:right="-34" w:hanging="28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∙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Activi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i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lle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i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i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ltad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3"/>
        <w:ind w:left="283" w:right="147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tales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a)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litr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tía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litr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litro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283" w:right="144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l,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l,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l,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liza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eltas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lect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litr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ltad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esidía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litr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ién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té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lica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280" w:val="left"/>
        </w:tabs>
        <w:jc w:val="both"/>
        <w:spacing w:lineRule="exact" w:line="220"/>
        <w:ind w:left="283" w:right="147" w:hanging="28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∙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Activi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i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e)</w:t>
      </w:r>
      <w:r>
        <w:rPr>
          <w:rFonts w:cs="Times New Roman" w:hAnsi="Times New Roman" w:eastAsia="Times New Roman" w:ascii="Times New Roman"/>
          <w:i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íciles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ltad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283" w:right="150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283" w:right="140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/3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liri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ajo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ctivi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i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i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ién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tras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560" w:val="left"/>
        </w:tabs>
        <w:jc w:val="left"/>
        <w:ind w:left="576" w:right="202" w:hanging="57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4.2.</w:t>
        <w:tab/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Aná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az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280" w:val="left"/>
        </w:tabs>
        <w:jc w:val="both"/>
        <w:ind w:left="283" w:right="146" w:hanging="28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∙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iza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elati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280" w:val="left"/>
        </w:tabs>
        <w:jc w:val="both"/>
        <w:ind w:left="283" w:right="147" w:hanging="283"/>
        <w:sectPr>
          <w:type w:val="continuous"/>
          <w:pgSz w:w="11920" w:h="16840"/>
          <w:pgMar w:top="1460" w:bottom="280" w:left="880" w:right="1240"/>
          <w:cols w:num="2" w:equalWidth="off">
            <w:col w:w="4734" w:space="339"/>
            <w:col w:w="4727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∙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atar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tecl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irlo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ias.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  <w:sectPr>
          <w:pgMar w:header="1263" w:footer="849" w:top="1460" w:bottom="280" w:left="1220" w:right="900"/>
          <w:pgSz w:w="11920" w:h="1684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3"/>
        <w:ind w:left="480" w:right="-32"/>
      </w:pP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e)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atar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60" w:val="left"/>
        </w:tabs>
        <w:jc w:val="both"/>
        <w:ind w:left="480" w:right="-32" w:hanging="28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∙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atar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les,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60" w:val="left"/>
        </w:tabs>
        <w:jc w:val="both"/>
        <w:ind w:left="480" w:right="-34" w:hanging="28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∙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atar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está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liza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iza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tabs>
          <w:tab w:pos="620" w:val="left"/>
        </w:tabs>
        <w:jc w:val="left"/>
        <w:spacing w:lineRule="exact" w:line="320"/>
        <w:ind w:left="628" w:right="322" w:hanging="432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5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.</w:t>
        <w:tab/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nc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co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6" w:right="-3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ticas,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6" w:right="-34"/>
      </w:pP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así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estaca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.1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te,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as;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lizar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96" w:right="2472"/>
      </w:pP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ec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en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96" w:right="-3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estro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Fac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ltad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átic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tán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UAD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ilida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38"/>
      </w:pPr>
      <w:r>
        <w:br w:type="column"/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eferen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283" w:right="141" w:hanging="283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at,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ire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ía,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283" w:right="139" w:hanging="283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cía,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iza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áti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es.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esis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lica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283" w:right="143" w:hanging="283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iza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264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283" w:right="142" w:hanging="283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átic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:/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les.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283" w:right="144" w:hanging="283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trete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283" w:right="145" w:hanging="283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tallas,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etiz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la.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lée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283" w:right="146" w:hanging="283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ata,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ltiplica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HOS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VO,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283" w:right="140" w:hanging="283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D.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iza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283" w:right="140" w:hanging="283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Val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ia.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ática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Flo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lea,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21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San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283" w:right="144" w:hanging="283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M.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lea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asic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ies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395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283" w:right="144" w:hanging="283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M.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es.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Aspe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283" w:right="146" w:hanging="283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Flo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esio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icas.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ES,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283" w:right="142" w:hanging="283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itat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°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283" w:right="144" w:hanging="283"/>
        <w:sectPr>
          <w:type w:val="continuous"/>
          <w:pgSz w:w="11920" w:h="16840"/>
          <w:pgMar w:top="1460" w:bottom="280" w:left="1220" w:right="900"/>
          <w:cols w:num="2" w:equalWidth="off">
            <w:col w:w="4732" w:space="342"/>
            <w:col w:w="4726"/>
          </w:cols>
        </w:sectPr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°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  <w:sectPr>
          <w:pgMar w:header="1263" w:footer="849" w:top="1460" w:bottom="280" w:left="880" w:right="1240"/>
          <w:pgSz w:w="11920" w:h="1684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5"/>
        <w:ind w:left="481" w:right="-34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ática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tá.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98" w:right="-47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M.</w:t>
      </w:r>
      <w:r>
        <w:rPr>
          <w:rFonts w:cs="Times New Roman" w:hAnsi="Times New Roman" w:eastAsia="Times New Roman" w:ascii="Times New Roman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Val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81" w:right="-48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81" w:right="-4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ática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l.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81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235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256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481" w:right="-31" w:hanging="284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itial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tics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l.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60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98" w:right="-49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ásic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81" w:right="-31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hyperlink r:id="rId17">
        <w:r>
          <w:rPr>
            <w:rFonts w:cs="Times New Roman" w:hAnsi="Times New Roman" w:eastAsia="Times New Roman" w:ascii="Times New Roman"/>
            <w:spacing w:val="-1"/>
            <w:w w:val="100"/>
            <w:sz w:val="20"/>
            <w:szCs w:val="20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tt</w:t>
        </w:r>
        <w:r>
          <w:rPr>
            <w:rFonts w:cs="Times New Roman" w:hAnsi="Times New Roman" w:eastAsia="Times New Roman" w:ascii="Times New Roman"/>
            <w:spacing w:val="1"/>
            <w:w w:val="100"/>
            <w:sz w:val="20"/>
            <w:szCs w:val="20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://ba</w:t>
        </w:r>
        <w:r>
          <w:rPr>
            <w:rFonts w:cs="Times New Roman" w:hAnsi="Times New Roman" w:eastAsia="Times New Roman" w:ascii="Times New Roman"/>
            <w:spacing w:val="2"/>
            <w:w w:val="100"/>
            <w:sz w:val="20"/>
            <w:szCs w:val="20"/>
          </w:rPr>
          <w:t>s</w:t>
        </w:r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ica</w:t>
        </w:r>
        <w:r>
          <w:rPr>
            <w:rFonts w:cs="Times New Roman" w:hAnsi="Times New Roman" w:eastAsia="Times New Roman" w:ascii="Times New Roman"/>
            <w:spacing w:val="1"/>
            <w:w w:val="100"/>
            <w:sz w:val="20"/>
            <w:szCs w:val="20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0"/>
            <w:szCs w:val="20"/>
          </w:rPr>
          <w:t>s</w:t>
        </w:r>
        <w:r>
          <w:rPr>
            <w:rFonts w:cs="Times New Roman" w:hAnsi="Times New Roman" w:eastAsia="Times New Roman" w:ascii="Times New Roman"/>
            <w:spacing w:val="3"/>
            <w:w w:val="100"/>
            <w:sz w:val="20"/>
            <w:szCs w:val="20"/>
          </w:rPr>
          <w:t>e</w:t>
        </w:r>
        <w:r>
          <w:rPr>
            <w:rFonts w:cs="Times New Roman" w:hAnsi="Times New Roman" w:eastAsia="Times New Roman" w:ascii="Times New Roman"/>
            <w:spacing w:val="1"/>
            <w:w w:val="100"/>
            <w:sz w:val="20"/>
            <w:szCs w:val="20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0"/>
            <w:szCs w:val="20"/>
          </w:rPr>
          <w:t>g</w:t>
        </w:r>
        <w:r>
          <w:rPr>
            <w:rFonts w:cs="Times New Roman" w:hAnsi="Times New Roman" w:eastAsia="Times New Roman" w:ascii="Times New Roman"/>
            <w:spacing w:val="1"/>
            <w:w w:val="100"/>
            <w:sz w:val="20"/>
            <w:szCs w:val="20"/>
          </w:rPr>
          <w:t>o</w:t>
        </w:r>
        <w:r>
          <w:rPr>
            <w:rFonts w:cs="Times New Roman" w:hAnsi="Times New Roman" w:eastAsia="Times New Roman" w:ascii="Times New Roman"/>
            <w:spacing w:val="1"/>
            <w:w w:val="100"/>
            <w:sz w:val="20"/>
            <w:szCs w:val="20"/>
          </w:rPr>
          <w:t>b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98" w:right="-45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tí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81" w:right="-51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/Socie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81"/>
      </w:pP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481" w:right="-32" w:hanging="284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et,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M.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ía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ital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lic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ático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te.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.15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98" w:right="-46"/>
      </w:pP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M.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Kell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G.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Ke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t,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right"/>
        <w:spacing w:before="36"/>
        <w:ind w:right="178"/>
      </w:pPr>
      <w:r>
        <w:br w:type="column"/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Dir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right"/>
        <w:ind w:right="177"/>
      </w:pP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ío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Ui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right"/>
        <w:spacing w:lineRule="exact" w:line="200"/>
        <w:ind w:right="178"/>
      </w:pP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ri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rico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rte,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laje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5</w:t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right"/>
        <w:spacing w:before="2" w:lineRule="exact" w:line="200"/>
        <w:ind w:left="2605" w:right="176" w:hanging="1400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ico</w:t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right"/>
        <w:spacing w:before="3" w:lineRule="exact" w:line="200"/>
        <w:ind w:left="-31" w:right="178" w:firstLine="1260"/>
      </w:pP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 </w:t>
      </w:r>
      <w:hyperlink r:id="rId18"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u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b</w:t>
        </w:r>
        <w:r>
          <w:rPr>
            <w:rFonts w:cs="Times New Roman" w:hAnsi="Times New Roman" w:eastAsia="Times New Roman" w:ascii="Times New Roman"/>
            <w:spacing w:val="-1"/>
            <w:w w:val="100"/>
            <w:sz w:val="18"/>
            <w:szCs w:val="18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l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l</w:t>
        </w:r>
        <w:r>
          <w:rPr>
            <w:rFonts w:cs="Times New Roman" w:hAnsi="Times New Roman" w:eastAsia="Times New Roman" w:ascii="Times New Roman"/>
            <w:spacing w:val="-1"/>
            <w:w w:val="100"/>
            <w:sz w:val="18"/>
            <w:szCs w:val="18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te@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u</w:t>
        </w:r>
        <w:r>
          <w:rPr>
            <w:rFonts w:cs="Times New Roman" w:hAnsi="Times New Roman" w:eastAsia="Times New Roman" w:ascii="Times New Roman"/>
            <w:spacing w:val="-1"/>
            <w:w w:val="100"/>
            <w:sz w:val="18"/>
            <w:szCs w:val="18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d</w:t>
        </w:r>
        <w:r>
          <w:rPr>
            <w:rFonts w:cs="Times New Roman" w:hAnsi="Times New Roman" w:eastAsia="Times New Roman" w:ascii="Times New Roman"/>
            <w:spacing w:val="-4"/>
            <w:w w:val="100"/>
            <w:sz w:val="18"/>
            <w:szCs w:val="18"/>
          </w:rPr>
          <w:t>y</w:t>
        </w:r>
        <w:r>
          <w:rPr>
            <w:rFonts w:cs="Times New Roman" w:hAnsi="Times New Roman" w:eastAsia="Times New Roman" w:ascii="Times New Roman"/>
            <w:spacing w:val="3"/>
            <w:w w:val="100"/>
            <w:sz w:val="18"/>
            <w:szCs w:val="18"/>
          </w:rPr>
          <w:t>.</w:t>
        </w:r>
        <w:r>
          <w:rPr>
            <w:rFonts w:cs="Times New Roman" w:hAnsi="Times New Roman" w:eastAsia="Times New Roman" w:ascii="Times New Roman"/>
            <w:spacing w:val="-3"/>
            <w:w w:val="100"/>
            <w:sz w:val="18"/>
            <w:szCs w:val="18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x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sit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hyperlink r:id="rId19"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t</w:t>
        </w:r>
        <w:r>
          <w:rPr>
            <w:rFonts w:cs="Times New Roman" w:hAnsi="Times New Roman" w:eastAsia="Times New Roman" w:ascii="Times New Roman"/>
            <w:spacing w:val="-2"/>
            <w:w w:val="100"/>
            <w:sz w:val="18"/>
            <w:szCs w:val="18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: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/</w:t>
        </w:r>
        <w:r>
          <w:rPr>
            <w:rFonts w:cs="Times New Roman" w:hAnsi="Times New Roman" w:eastAsia="Times New Roman" w:ascii="Times New Roman"/>
            <w:spacing w:val="-2"/>
            <w:w w:val="100"/>
            <w:sz w:val="18"/>
            <w:szCs w:val="18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w</w:t>
        </w:r>
        <w:r>
          <w:rPr>
            <w:rFonts w:cs="Times New Roman" w:hAnsi="Times New Roman" w:eastAsia="Times New Roman" w:ascii="Times New Roman"/>
            <w:spacing w:val="-3"/>
            <w:w w:val="100"/>
            <w:sz w:val="18"/>
            <w:szCs w:val="18"/>
          </w:rPr>
          <w:t>w</w:t>
        </w:r>
        <w:r>
          <w:rPr>
            <w:rFonts w:cs="Times New Roman" w:hAnsi="Times New Roman" w:eastAsia="Times New Roman" w:ascii="Times New Roman"/>
            <w:spacing w:val="5"/>
            <w:w w:val="100"/>
            <w:sz w:val="18"/>
            <w:szCs w:val="18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18"/>
            <w:szCs w:val="18"/>
          </w:rPr>
          <w:t>m</w:t>
        </w:r>
        <w:r>
          <w:rPr>
            <w:rFonts w:cs="Times New Roman" w:hAnsi="Times New Roman" w:eastAsia="Times New Roman" w:ascii="Times New Roman"/>
            <w:spacing w:val="-1"/>
            <w:w w:val="100"/>
            <w:sz w:val="18"/>
            <w:szCs w:val="18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t</w:t>
        </w:r>
        <w:r>
          <w:rPr>
            <w:rFonts w:cs="Times New Roman" w:hAnsi="Times New Roman" w:eastAsia="Times New Roman" w:ascii="Times New Roman"/>
            <w:spacing w:val="2"/>
            <w:w w:val="100"/>
            <w:sz w:val="18"/>
            <w:szCs w:val="18"/>
          </w:rPr>
          <w:t>e</w:t>
        </w:r>
        <w:r>
          <w:rPr>
            <w:rFonts w:cs="Times New Roman" w:hAnsi="Times New Roman" w:eastAsia="Times New Roman" w:ascii="Times New Roman"/>
            <w:spacing w:val="-3"/>
            <w:w w:val="100"/>
            <w:sz w:val="18"/>
            <w:szCs w:val="18"/>
          </w:rPr>
          <w:t>m</w:t>
        </w:r>
        <w:r>
          <w:rPr>
            <w:rFonts w:cs="Times New Roman" w:hAnsi="Times New Roman" w:eastAsia="Times New Roman" w:ascii="Times New Roman"/>
            <w:spacing w:val="-1"/>
            <w:w w:val="100"/>
            <w:sz w:val="18"/>
            <w:szCs w:val="18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i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c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s.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u</w:t>
        </w:r>
        <w:r>
          <w:rPr>
            <w:rFonts w:cs="Times New Roman" w:hAnsi="Times New Roman" w:eastAsia="Times New Roman" w:ascii="Times New Roman"/>
            <w:spacing w:val="-1"/>
            <w:w w:val="100"/>
            <w:sz w:val="18"/>
            <w:szCs w:val="18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d</w:t>
        </w:r>
        <w:r>
          <w:rPr>
            <w:rFonts w:cs="Times New Roman" w:hAnsi="Times New Roman" w:eastAsia="Times New Roman" w:ascii="Times New Roman"/>
            <w:spacing w:val="-4"/>
            <w:w w:val="100"/>
            <w:sz w:val="18"/>
            <w:szCs w:val="18"/>
          </w:rPr>
          <w:t>y</w:t>
        </w:r>
        <w:r>
          <w:rPr>
            <w:rFonts w:cs="Times New Roman" w:hAnsi="Times New Roman" w:eastAsia="Times New Roman" w:ascii="Times New Roman"/>
            <w:spacing w:val="3"/>
            <w:w w:val="100"/>
            <w:sz w:val="18"/>
            <w:szCs w:val="18"/>
          </w:rPr>
          <w:t>.</w:t>
        </w:r>
        <w:r>
          <w:rPr>
            <w:rFonts w:cs="Times New Roman" w:hAnsi="Times New Roman" w:eastAsia="Times New Roman" w:ascii="Times New Roman"/>
            <w:spacing w:val="-3"/>
            <w:w w:val="100"/>
            <w:sz w:val="18"/>
            <w:szCs w:val="18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x</w:t>
        </w:r>
      </w:hyperlink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right"/>
        <w:ind w:right="180"/>
      </w:pP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Fr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-4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í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right"/>
        <w:spacing w:lineRule="exact" w:line="200"/>
        <w:ind w:right="178"/>
      </w:pP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ri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rico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rte,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laje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5</w:t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right"/>
        <w:spacing w:before="2" w:lineRule="exact" w:line="200"/>
        <w:ind w:left="2605" w:right="175" w:hanging="1400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ico</w:t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right"/>
        <w:spacing w:before="1" w:lineRule="exact" w:line="200"/>
        <w:ind w:left="-31" w:right="178" w:firstLine="1150"/>
      </w:pP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4"/>
          <w:w w:val="100"/>
          <w:sz w:val="18"/>
          <w:szCs w:val="18"/>
        </w:rPr>
        <w:t> </w:t>
      </w:r>
      <w:hyperlink r:id="rId20">
        <w:r>
          <w:rPr>
            <w:rFonts w:cs="Times New Roman" w:hAnsi="Times New Roman" w:eastAsia="Times New Roman" w:ascii="Times New Roman"/>
            <w:spacing w:val="-3"/>
            <w:w w:val="100"/>
            <w:sz w:val="18"/>
            <w:szCs w:val="18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r</w:t>
        </w:r>
        <w:r>
          <w:rPr>
            <w:rFonts w:cs="Times New Roman" w:hAnsi="Times New Roman" w:eastAsia="Times New Roman" w:ascii="Times New Roman"/>
            <w:spacing w:val="2"/>
            <w:w w:val="100"/>
            <w:sz w:val="18"/>
            <w:szCs w:val="18"/>
          </w:rPr>
          <w:t>a</w:t>
        </w:r>
        <w:r>
          <w:rPr>
            <w:rFonts w:cs="Times New Roman" w:hAnsi="Times New Roman" w:eastAsia="Times New Roman" w:ascii="Times New Roman"/>
            <w:spacing w:val="-3"/>
            <w:w w:val="100"/>
            <w:sz w:val="18"/>
            <w:szCs w:val="18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ir</w:t>
        </w:r>
        <w:r>
          <w:rPr>
            <w:rFonts w:cs="Times New Roman" w:hAnsi="Times New Roman" w:eastAsia="Times New Roman" w:ascii="Times New Roman"/>
            <w:spacing w:val="2"/>
            <w:w w:val="100"/>
            <w:sz w:val="18"/>
            <w:szCs w:val="18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z@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u</w:t>
        </w:r>
        <w:r>
          <w:rPr>
            <w:rFonts w:cs="Times New Roman" w:hAnsi="Times New Roman" w:eastAsia="Times New Roman" w:ascii="Times New Roman"/>
            <w:spacing w:val="-1"/>
            <w:w w:val="100"/>
            <w:sz w:val="18"/>
            <w:szCs w:val="18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d</w:t>
        </w:r>
        <w:r>
          <w:rPr>
            <w:rFonts w:cs="Times New Roman" w:hAnsi="Times New Roman" w:eastAsia="Times New Roman" w:ascii="Times New Roman"/>
            <w:spacing w:val="-4"/>
            <w:w w:val="100"/>
            <w:sz w:val="18"/>
            <w:szCs w:val="18"/>
          </w:rPr>
          <w:t>y</w:t>
        </w:r>
        <w:r>
          <w:rPr>
            <w:rFonts w:cs="Times New Roman" w:hAnsi="Times New Roman" w:eastAsia="Times New Roman" w:ascii="Times New Roman"/>
            <w:spacing w:val="3"/>
            <w:w w:val="100"/>
            <w:sz w:val="18"/>
            <w:szCs w:val="18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18"/>
            <w:szCs w:val="18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x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sit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hyperlink r:id="rId21"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t</w:t>
        </w:r>
        <w:r>
          <w:rPr>
            <w:rFonts w:cs="Times New Roman" w:hAnsi="Times New Roman" w:eastAsia="Times New Roman" w:ascii="Times New Roman"/>
            <w:spacing w:val="-2"/>
            <w:w w:val="100"/>
            <w:sz w:val="18"/>
            <w:szCs w:val="18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: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/</w:t>
        </w:r>
        <w:r>
          <w:rPr>
            <w:rFonts w:cs="Times New Roman" w:hAnsi="Times New Roman" w:eastAsia="Times New Roman" w:ascii="Times New Roman"/>
            <w:spacing w:val="-2"/>
            <w:w w:val="100"/>
            <w:sz w:val="18"/>
            <w:szCs w:val="18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w</w:t>
        </w:r>
        <w:r>
          <w:rPr>
            <w:rFonts w:cs="Times New Roman" w:hAnsi="Times New Roman" w:eastAsia="Times New Roman" w:ascii="Times New Roman"/>
            <w:spacing w:val="-3"/>
            <w:w w:val="100"/>
            <w:sz w:val="18"/>
            <w:szCs w:val="18"/>
          </w:rPr>
          <w:t>w</w:t>
        </w:r>
        <w:r>
          <w:rPr>
            <w:rFonts w:cs="Times New Roman" w:hAnsi="Times New Roman" w:eastAsia="Times New Roman" w:ascii="Times New Roman"/>
            <w:spacing w:val="5"/>
            <w:w w:val="100"/>
            <w:sz w:val="18"/>
            <w:szCs w:val="18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18"/>
            <w:szCs w:val="18"/>
          </w:rPr>
          <w:t>m</w:t>
        </w:r>
        <w:r>
          <w:rPr>
            <w:rFonts w:cs="Times New Roman" w:hAnsi="Times New Roman" w:eastAsia="Times New Roman" w:ascii="Times New Roman"/>
            <w:spacing w:val="-1"/>
            <w:w w:val="100"/>
            <w:sz w:val="18"/>
            <w:szCs w:val="18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t</w:t>
        </w:r>
        <w:r>
          <w:rPr>
            <w:rFonts w:cs="Times New Roman" w:hAnsi="Times New Roman" w:eastAsia="Times New Roman" w:ascii="Times New Roman"/>
            <w:spacing w:val="2"/>
            <w:w w:val="100"/>
            <w:sz w:val="18"/>
            <w:szCs w:val="18"/>
          </w:rPr>
          <w:t>e</w:t>
        </w:r>
        <w:r>
          <w:rPr>
            <w:rFonts w:cs="Times New Roman" w:hAnsi="Times New Roman" w:eastAsia="Times New Roman" w:ascii="Times New Roman"/>
            <w:spacing w:val="-3"/>
            <w:w w:val="100"/>
            <w:sz w:val="18"/>
            <w:szCs w:val="18"/>
          </w:rPr>
          <w:t>m</w:t>
        </w:r>
        <w:r>
          <w:rPr>
            <w:rFonts w:cs="Times New Roman" w:hAnsi="Times New Roman" w:eastAsia="Times New Roman" w:ascii="Times New Roman"/>
            <w:spacing w:val="-1"/>
            <w:w w:val="100"/>
            <w:sz w:val="18"/>
            <w:szCs w:val="18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i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c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s.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u</w:t>
        </w:r>
        <w:r>
          <w:rPr>
            <w:rFonts w:cs="Times New Roman" w:hAnsi="Times New Roman" w:eastAsia="Times New Roman" w:ascii="Times New Roman"/>
            <w:spacing w:val="-1"/>
            <w:w w:val="100"/>
            <w:sz w:val="18"/>
            <w:szCs w:val="18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d</w:t>
        </w:r>
        <w:r>
          <w:rPr>
            <w:rFonts w:cs="Times New Roman" w:hAnsi="Times New Roman" w:eastAsia="Times New Roman" w:ascii="Times New Roman"/>
            <w:spacing w:val="-4"/>
            <w:w w:val="100"/>
            <w:sz w:val="18"/>
            <w:szCs w:val="18"/>
          </w:rPr>
          <w:t>y</w:t>
        </w:r>
        <w:r>
          <w:rPr>
            <w:rFonts w:cs="Times New Roman" w:hAnsi="Times New Roman" w:eastAsia="Times New Roman" w:ascii="Times New Roman"/>
            <w:spacing w:val="3"/>
            <w:w w:val="100"/>
            <w:sz w:val="18"/>
            <w:szCs w:val="18"/>
          </w:rPr>
          <w:t>.</w:t>
        </w:r>
        <w:r>
          <w:rPr>
            <w:rFonts w:cs="Times New Roman" w:hAnsi="Times New Roman" w:eastAsia="Times New Roman" w:ascii="Times New Roman"/>
            <w:spacing w:val="-3"/>
            <w:w w:val="100"/>
            <w:sz w:val="18"/>
            <w:szCs w:val="18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x</w:t>
        </w:r>
      </w:hyperlink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right"/>
        <w:ind w:right="179"/>
      </w:pP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sto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Dí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right"/>
        <w:spacing w:lineRule="exact" w:line="200"/>
        <w:ind w:right="178"/>
      </w:pP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ri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rico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rte,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laje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t.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5</w:t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right"/>
        <w:spacing w:before="2" w:lineRule="exact" w:line="200"/>
        <w:ind w:left="2605" w:right="176" w:hanging="1400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ico</w:t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right"/>
        <w:spacing w:lineRule="exact" w:line="200"/>
        <w:ind w:right="178"/>
      </w:pP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hyperlink r:id="rId22"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is.</w:t>
        </w:r>
        <w:r>
          <w:rPr>
            <w:rFonts w:cs="Times New Roman" w:hAnsi="Times New Roman" w:eastAsia="Times New Roman" w:ascii="Times New Roman"/>
            <w:spacing w:val="2"/>
            <w:w w:val="100"/>
            <w:sz w:val="18"/>
            <w:szCs w:val="18"/>
          </w:rPr>
          <w:t>b</w:t>
        </w:r>
        <w:r>
          <w:rPr>
            <w:rFonts w:cs="Times New Roman" w:hAnsi="Times New Roman" w:eastAsia="Times New Roman" w:ascii="Times New Roman"/>
            <w:spacing w:val="-1"/>
            <w:w w:val="100"/>
            <w:sz w:val="18"/>
            <w:szCs w:val="18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st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o</w:t>
        </w:r>
        <w:r>
          <w:rPr>
            <w:rFonts w:cs="Times New Roman" w:hAnsi="Times New Roman" w:eastAsia="Times New Roman" w:ascii="Times New Roman"/>
            <w:spacing w:val="-3"/>
            <w:w w:val="100"/>
            <w:sz w:val="18"/>
            <w:szCs w:val="18"/>
          </w:rPr>
          <w:t>@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u</w:t>
        </w:r>
        <w:r>
          <w:rPr>
            <w:rFonts w:cs="Times New Roman" w:hAnsi="Times New Roman" w:eastAsia="Times New Roman" w:ascii="Times New Roman"/>
            <w:spacing w:val="-1"/>
            <w:w w:val="100"/>
            <w:sz w:val="18"/>
            <w:szCs w:val="18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d</w:t>
        </w:r>
        <w:r>
          <w:rPr>
            <w:rFonts w:cs="Times New Roman" w:hAnsi="Times New Roman" w:eastAsia="Times New Roman" w:ascii="Times New Roman"/>
            <w:spacing w:val="-4"/>
            <w:w w:val="100"/>
            <w:sz w:val="18"/>
            <w:szCs w:val="18"/>
          </w:rPr>
          <w:t>y</w:t>
        </w:r>
        <w:r>
          <w:rPr>
            <w:rFonts w:cs="Times New Roman" w:hAnsi="Times New Roman" w:eastAsia="Times New Roman" w:ascii="Times New Roman"/>
            <w:spacing w:val="3"/>
            <w:w w:val="100"/>
            <w:sz w:val="18"/>
            <w:szCs w:val="18"/>
          </w:rPr>
          <w:t>.</w:t>
        </w:r>
        <w:r>
          <w:rPr>
            <w:rFonts w:cs="Times New Roman" w:hAnsi="Times New Roman" w:eastAsia="Times New Roman" w:ascii="Times New Roman"/>
            <w:spacing w:val="-3"/>
            <w:w w:val="100"/>
            <w:sz w:val="18"/>
            <w:szCs w:val="18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x</w:t>
        </w:r>
      </w:hyperlink>
    </w:p>
    <w:p>
      <w:pPr>
        <w:rPr>
          <w:rFonts w:cs="Times New Roman" w:hAnsi="Times New Roman" w:eastAsia="Times New Roman" w:ascii="Times New Roman"/>
          <w:sz w:val="18"/>
          <w:szCs w:val="18"/>
        </w:rPr>
        <w:jc w:val="right"/>
        <w:spacing w:before="2"/>
        <w:ind w:left="-47" w:right="179"/>
        <w:sectPr>
          <w:type w:val="continuous"/>
          <w:pgSz w:w="11920" w:h="16840"/>
          <w:pgMar w:top="1460" w:bottom="280" w:left="880" w:right="1240"/>
          <w:cols w:num="2" w:equalWidth="off">
            <w:col w:w="4736" w:space="1688"/>
            <w:col w:w="3376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sit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hyperlink r:id="rId23"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t</w:t>
        </w:r>
        <w:r>
          <w:rPr>
            <w:rFonts w:cs="Times New Roman" w:hAnsi="Times New Roman" w:eastAsia="Times New Roman" w:ascii="Times New Roman"/>
            <w:spacing w:val="-2"/>
            <w:w w:val="100"/>
            <w:sz w:val="18"/>
            <w:szCs w:val="18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: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/</w:t>
        </w:r>
        <w:r>
          <w:rPr>
            <w:rFonts w:cs="Times New Roman" w:hAnsi="Times New Roman" w:eastAsia="Times New Roman" w:ascii="Times New Roman"/>
            <w:spacing w:val="-2"/>
            <w:w w:val="100"/>
            <w:sz w:val="18"/>
            <w:szCs w:val="18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w</w:t>
        </w:r>
        <w:r>
          <w:rPr>
            <w:rFonts w:cs="Times New Roman" w:hAnsi="Times New Roman" w:eastAsia="Times New Roman" w:ascii="Times New Roman"/>
            <w:spacing w:val="-3"/>
            <w:w w:val="100"/>
            <w:sz w:val="18"/>
            <w:szCs w:val="18"/>
          </w:rPr>
          <w:t>w</w:t>
        </w:r>
        <w:r>
          <w:rPr>
            <w:rFonts w:cs="Times New Roman" w:hAnsi="Times New Roman" w:eastAsia="Times New Roman" w:ascii="Times New Roman"/>
            <w:spacing w:val="5"/>
            <w:w w:val="100"/>
            <w:sz w:val="18"/>
            <w:szCs w:val="18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18"/>
            <w:szCs w:val="18"/>
          </w:rPr>
          <w:t>m</w:t>
        </w:r>
        <w:r>
          <w:rPr>
            <w:rFonts w:cs="Times New Roman" w:hAnsi="Times New Roman" w:eastAsia="Times New Roman" w:ascii="Times New Roman"/>
            <w:spacing w:val="-1"/>
            <w:w w:val="100"/>
            <w:sz w:val="18"/>
            <w:szCs w:val="18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t</w:t>
        </w:r>
        <w:r>
          <w:rPr>
            <w:rFonts w:cs="Times New Roman" w:hAnsi="Times New Roman" w:eastAsia="Times New Roman" w:ascii="Times New Roman"/>
            <w:spacing w:val="2"/>
            <w:w w:val="100"/>
            <w:sz w:val="18"/>
            <w:szCs w:val="18"/>
          </w:rPr>
          <w:t>e</w:t>
        </w:r>
        <w:r>
          <w:rPr>
            <w:rFonts w:cs="Times New Roman" w:hAnsi="Times New Roman" w:eastAsia="Times New Roman" w:ascii="Times New Roman"/>
            <w:spacing w:val="-3"/>
            <w:w w:val="100"/>
            <w:sz w:val="18"/>
            <w:szCs w:val="18"/>
          </w:rPr>
          <w:t>m</w:t>
        </w:r>
        <w:r>
          <w:rPr>
            <w:rFonts w:cs="Times New Roman" w:hAnsi="Times New Roman" w:eastAsia="Times New Roman" w:ascii="Times New Roman"/>
            <w:spacing w:val="-1"/>
            <w:w w:val="100"/>
            <w:sz w:val="18"/>
            <w:szCs w:val="18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i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c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s.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u</w:t>
        </w:r>
        <w:r>
          <w:rPr>
            <w:rFonts w:cs="Times New Roman" w:hAnsi="Times New Roman" w:eastAsia="Times New Roman" w:ascii="Times New Roman"/>
            <w:spacing w:val="-1"/>
            <w:w w:val="100"/>
            <w:sz w:val="18"/>
            <w:szCs w:val="18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0"/>
            <w:sz w:val="18"/>
            <w:szCs w:val="18"/>
          </w:rPr>
          <w:t>d</w:t>
        </w:r>
        <w:r>
          <w:rPr>
            <w:rFonts w:cs="Times New Roman" w:hAnsi="Times New Roman" w:eastAsia="Times New Roman" w:ascii="Times New Roman"/>
            <w:spacing w:val="-4"/>
            <w:w w:val="100"/>
            <w:sz w:val="18"/>
            <w:szCs w:val="18"/>
          </w:rPr>
          <w:t>y</w:t>
        </w:r>
        <w:r>
          <w:rPr>
            <w:rFonts w:cs="Times New Roman" w:hAnsi="Times New Roman" w:eastAsia="Times New Roman" w:ascii="Times New Roman"/>
            <w:spacing w:val="3"/>
            <w:w w:val="100"/>
            <w:sz w:val="18"/>
            <w:szCs w:val="18"/>
          </w:rPr>
          <w:t>.</w:t>
        </w:r>
        <w:r>
          <w:rPr>
            <w:rFonts w:cs="Times New Roman" w:hAnsi="Times New Roman" w:eastAsia="Times New Roman" w:ascii="Times New Roman"/>
            <w:spacing w:val="-3"/>
            <w:w w:val="100"/>
            <w:sz w:val="18"/>
            <w:szCs w:val="18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18"/>
            <w:szCs w:val="18"/>
          </w:rPr>
          <w:t>x</w:t>
        </w:r>
      </w:hyperlink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9640" w:val="left"/>
        </w:tabs>
        <w:jc w:val="left"/>
        <w:spacing w:before="2" w:lineRule="exact" w:line="220"/>
        <w:ind w:left="481"/>
        <w:sectPr>
          <w:type w:val="continuous"/>
          <w:pgSz w:w="11920" w:h="16840"/>
          <w:pgMar w:top="1460" w:bottom="280" w:left="880" w:right="1240"/>
        </w:sectPr>
      </w:pPr>
      <w:r>
        <w:rPr>
          <w:rFonts w:cs="Times New Roman" w:hAnsi="Times New Roman" w:eastAsia="Times New Roman" w:ascii="Times New Roman"/>
          <w:spacing w:val="-1"/>
          <w:w w:val="99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-1"/>
          <w:w w:val="99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99"/>
          <w:position w:val="-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99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99"/>
          <w:position w:val="-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-1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99"/>
          <w:position w:val="-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99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99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99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99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99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99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99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-1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99"/>
          <w:position w:val="-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99"/>
          <w:position w:val="-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99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99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-1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99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3"/>
          <w:w w:val="99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99"/>
          <w:position w:val="-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99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99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3"/>
          <w:w w:val="99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  <w:u w:val="single" w:color="00000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/>
        <w:ind w:left="481" w:right="-31"/>
      </w:pP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tics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l.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81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98" w:right="-51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D.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Sta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ased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81" w:right="-5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atics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spacing w:val="2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spacing w:val="2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before="96" w:lineRule="exact" w:line="200"/>
        <w:ind w:left="95" w:right="143"/>
      </w:pPr>
      <w:r>
        <w:br w:type="column"/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ío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Ui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b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stra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Cie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ias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spacing w:val="-4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rs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at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á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í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sti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Estr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i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tabs>
          <w:tab w:pos="4680" w:val="left"/>
        </w:tabs>
        <w:jc w:val="both"/>
        <w:spacing w:lineRule="exact" w:line="200"/>
        <w:ind w:right="101"/>
        <w:sectPr>
          <w:type w:val="continuous"/>
          <w:pgSz w:w="11920" w:h="16840"/>
          <w:pgMar w:top="1460" w:bottom="280" w:left="880" w:right="1240"/>
          <w:cols w:num="2" w:equalWidth="off">
            <w:col w:w="4735" w:space="243"/>
            <w:col w:w="4822"/>
          </w:cols>
        </w:sectPr>
      </w:pPr>
      <w:r>
        <w:rPr>
          <w:rFonts w:cs="Times New Roman" w:hAnsi="Times New Roman" w:eastAsia="Times New Roman" w:ascii="Times New Roman"/>
          <w:i/>
          <w:sz w:val="18"/>
          <w:szCs w:val="18"/>
        </w:rPr>
      </w:r>
      <w:r>
        <w:rPr>
          <w:rFonts w:cs="Times New Roman" w:hAnsi="Times New Roman" w:eastAsia="Times New Roman" w:ascii="Times New Roman"/>
          <w:i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i/>
          <w:spacing w:val="5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i/>
          <w:spacing w:val="5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  <w:t>d</w:t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0"/>
          <w:sz w:val="18"/>
          <w:szCs w:val="18"/>
          <w:u w:val="single" w:color="000000"/>
        </w:rPr>
        <w:t>e</w:t>
      </w:r>
      <w:r>
        <w:rPr>
          <w:rFonts w:cs="Times New Roman" w:hAnsi="Times New Roman" w:eastAsia="Times New Roman" w:ascii="Times New Roman"/>
          <w:i/>
          <w:spacing w:val="0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0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i/>
          <w:spacing w:val="0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0"/>
          <w:sz w:val="18"/>
          <w:szCs w:val="18"/>
          <w:u w:val="single" w:color="000000"/>
        </w:rPr>
        <w:t>I</w:t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  <w:t>n</w:t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-1"/>
          <w:sz w:val="18"/>
          <w:szCs w:val="18"/>
          <w:u w:val="single" w:color="000000"/>
        </w:rPr>
        <w:t>n</w:t>
      </w:r>
      <w:r>
        <w:rPr>
          <w:rFonts w:cs="Times New Roman" w:hAnsi="Times New Roman" w:eastAsia="Times New Roman" w:ascii="Times New Roman"/>
          <w:i/>
          <w:spacing w:val="-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  <w:t>o</w:t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-1"/>
          <w:sz w:val="18"/>
          <w:szCs w:val="18"/>
          <w:u w:val="single" w:color="000000"/>
        </w:rPr>
        <w:t>v</w:t>
      </w:r>
      <w:r>
        <w:rPr>
          <w:rFonts w:cs="Times New Roman" w:hAnsi="Times New Roman" w:eastAsia="Times New Roman" w:ascii="Times New Roman"/>
          <w:i/>
          <w:spacing w:val="-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  <w:t>a</w:t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-1"/>
          <w:sz w:val="18"/>
          <w:szCs w:val="18"/>
          <w:u w:val="single" w:color="000000"/>
        </w:rPr>
        <w:t>c</w:t>
      </w:r>
      <w:r>
        <w:rPr>
          <w:rFonts w:cs="Times New Roman" w:hAnsi="Times New Roman" w:eastAsia="Times New Roman" w:ascii="Times New Roman"/>
          <w:i/>
          <w:spacing w:val="-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-2"/>
          <w:sz w:val="18"/>
          <w:szCs w:val="18"/>
          <w:u w:val="single" w:color="000000"/>
        </w:rPr>
        <w:t>i</w:t>
      </w:r>
      <w:r>
        <w:rPr>
          <w:rFonts w:cs="Times New Roman" w:hAnsi="Times New Roman" w:eastAsia="Times New Roman" w:ascii="Times New Roman"/>
          <w:i/>
          <w:spacing w:val="-2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  <w:t>ó</w:t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0"/>
          <w:sz w:val="18"/>
          <w:szCs w:val="18"/>
          <w:u w:val="single" w:color="000000"/>
        </w:rPr>
        <w:t>n</w:t>
      </w:r>
      <w:r>
        <w:rPr>
          <w:rFonts w:cs="Times New Roman" w:hAnsi="Times New Roman" w:eastAsia="Times New Roman" w:ascii="Times New Roman"/>
          <w:i/>
          <w:spacing w:val="0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0"/>
          <w:sz w:val="18"/>
          <w:szCs w:val="18"/>
          <w:u w:val="single" w:color="000000"/>
        </w:rPr>
        <w:t>y</w:t>
      </w:r>
      <w:r>
        <w:rPr>
          <w:rFonts w:cs="Times New Roman" w:hAnsi="Times New Roman" w:eastAsia="Times New Roman" w:ascii="Times New Roman"/>
          <w:i/>
          <w:spacing w:val="0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0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i/>
          <w:spacing w:val="0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0"/>
          <w:sz w:val="18"/>
          <w:szCs w:val="18"/>
          <w:u w:val="single" w:color="000000"/>
        </w:rPr>
        <w:t>A</w:t>
      </w:r>
      <w:r>
        <w:rPr>
          <w:rFonts w:cs="Times New Roman" w:hAnsi="Times New Roman" w:eastAsia="Times New Roman" w:ascii="Times New Roman"/>
          <w:i/>
          <w:spacing w:val="-2"/>
          <w:sz w:val="18"/>
          <w:szCs w:val="18"/>
          <w:u w:val="single" w:color="000000"/>
        </w:rPr>
        <w:t>m</w:t>
      </w:r>
      <w:r>
        <w:rPr>
          <w:rFonts w:cs="Times New Roman" w:hAnsi="Times New Roman" w:eastAsia="Times New Roman" w:ascii="Times New Roman"/>
          <w:i/>
          <w:spacing w:val="-2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  <w:t>b</w:t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0"/>
          <w:sz w:val="18"/>
          <w:szCs w:val="18"/>
          <w:u w:val="single" w:color="000000"/>
        </w:rPr>
        <w:t>ie</w:t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  <w:t>n</w:t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0"/>
          <w:sz w:val="18"/>
          <w:szCs w:val="18"/>
          <w:u w:val="single" w:color="000000"/>
        </w:rPr>
        <w:t>tes</w:t>
      </w:r>
      <w:r>
        <w:rPr>
          <w:rFonts w:cs="Times New Roman" w:hAnsi="Times New Roman" w:eastAsia="Times New Roman" w:ascii="Times New Roman"/>
          <w:i/>
          <w:spacing w:val="0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-3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i/>
          <w:spacing w:val="-3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  <w:t>d</w:t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0"/>
          <w:sz w:val="18"/>
          <w:szCs w:val="18"/>
          <w:u w:val="single" w:color="000000"/>
        </w:rPr>
        <w:t>e</w:t>
      </w:r>
      <w:r>
        <w:rPr>
          <w:rFonts w:cs="Times New Roman" w:hAnsi="Times New Roman" w:eastAsia="Times New Roman" w:ascii="Times New Roman"/>
          <w:i/>
          <w:spacing w:val="0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0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i/>
          <w:spacing w:val="0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0"/>
          <w:sz w:val="18"/>
          <w:szCs w:val="18"/>
          <w:u w:val="single" w:color="000000"/>
        </w:rPr>
        <w:t>A</w:t>
      </w:r>
      <w:r>
        <w:rPr>
          <w:rFonts w:cs="Times New Roman" w:hAnsi="Times New Roman" w:eastAsia="Times New Roman" w:ascii="Times New Roman"/>
          <w:i/>
          <w:spacing w:val="-1"/>
          <w:sz w:val="18"/>
          <w:szCs w:val="18"/>
          <w:u w:val="single" w:color="000000"/>
        </w:rPr>
        <w:t>p</w:t>
      </w:r>
      <w:r>
        <w:rPr>
          <w:rFonts w:cs="Times New Roman" w:hAnsi="Times New Roman" w:eastAsia="Times New Roman" w:ascii="Times New Roman"/>
          <w:i/>
          <w:spacing w:val="-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0"/>
          <w:sz w:val="18"/>
          <w:szCs w:val="18"/>
          <w:u w:val="single" w:color="000000"/>
        </w:rPr>
        <w:t>r</w:t>
      </w:r>
      <w:r>
        <w:rPr>
          <w:rFonts w:cs="Times New Roman" w:hAnsi="Times New Roman" w:eastAsia="Times New Roman" w:ascii="Times New Roman"/>
          <w:i/>
          <w:spacing w:val="-1"/>
          <w:sz w:val="18"/>
          <w:szCs w:val="18"/>
          <w:u w:val="single" w:color="000000"/>
        </w:rPr>
        <w:t>e</w:t>
      </w:r>
      <w:r>
        <w:rPr>
          <w:rFonts w:cs="Times New Roman" w:hAnsi="Times New Roman" w:eastAsia="Times New Roman" w:ascii="Times New Roman"/>
          <w:i/>
          <w:spacing w:val="-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  <w:t>n</w:t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  <w:t>d</w:t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0"/>
          <w:sz w:val="18"/>
          <w:szCs w:val="18"/>
          <w:u w:val="single" w:color="000000"/>
        </w:rPr>
        <w:t>iz</w:t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  <w:t>a</w:t>
      </w:r>
      <w:r>
        <w:rPr>
          <w:rFonts w:cs="Times New Roman" w:hAnsi="Times New Roman" w:eastAsia="Times New Roman" w:ascii="Times New Roman"/>
          <w:i/>
          <w:spacing w:val="1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0"/>
          <w:sz w:val="18"/>
          <w:szCs w:val="18"/>
          <w:u w:val="single" w:color="000000"/>
        </w:rPr>
        <w:t>j</w:t>
      </w:r>
      <w:r>
        <w:rPr>
          <w:rFonts w:cs="Times New Roman" w:hAnsi="Times New Roman" w:eastAsia="Times New Roman" w:ascii="Times New Roman"/>
          <w:i/>
          <w:spacing w:val="3"/>
          <w:sz w:val="18"/>
          <w:szCs w:val="18"/>
          <w:u w:val="single" w:color="000000"/>
        </w:rPr>
        <w:t>e</w:t>
      </w:r>
      <w:r>
        <w:rPr>
          <w:rFonts w:cs="Times New Roman" w:hAnsi="Times New Roman" w:eastAsia="Times New Roman" w:ascii="Times New Roman"/>
          <w:i/>
          <w:spacing w:val="3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i/>
          <w:spacing w:val="3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sz w:val="18"/>
          <w:szCs w:val="18"/>
          <w:u w:val="single" w:color="000000"/>
        </w:rPr>
        <w:t>.</w:t>
      </w:r>
      <w:r>
        <w:rPr>
          <w:rFonts w:cs="Times New Roman" w:hAnsi="Times New Roman" w:eastAsia="Times New Roman" w:ascii="Times New Roman"/>
          <w:spacing w:val="0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sz w:val="18"/>
          <w:szCs w:val="18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sz w:val="18"/>
          <w:szCs w:val="18"/>
          <w:u w:val="single" w:color="000000"/>
        </w:rPr>
        <w:tab/>
      </w:r>
      <w:r>
        <w:rPr>
          <w:rFonts w:cs="Times New Roman" w:hAnsi="Times New Roman" w:eastAsia="Times New Roman" w:ascii="Times New Roman"/>
          <w:spacing w:val="0"/>
          <w:sz w:val="18"/>
          <w:szCs w:val="18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9640" w:val="left"/>
        </w:tabs>
        <w:jc w:val="left"/>
        <w:spacing w:before="2" w:lineRule="exact" w:line="220"/>
        <w:ind w:left="481"/>
        <w:sectPr>
          <w:type w:val="continuous"/>
          <w:pgSz w:w="11920" w:h="16840"/>
          <w:pgMar w:top="1460" w:bottom="280" w:left="880" w:right="1240"/>
        </w:sectPr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-1"/>
          <w:w w:val="99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99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ciat</w:t>
      </w:r>
      <w:r>
        <w:rPr>
          <w:rFonts w:cs="Times New Roman" w:hAnsi="Times New Roman" w:eastAsia="Times New Roman" w:ascii="Times New Roman"/>
          <w:spacing w:val="1"/>
          <w:w w:val="99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99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99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99"/>
          <w:position w:val="-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99"/>
          <w:position w:val="-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99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99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99"/>
          <w:position w:val="-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99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99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99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99"/>
          <w:position w:val="-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wa</w:t>
      </w:r>
      <w:r>
        <w:rPr>
          <w:rFonts w:cs="Times New Roman" w:hAnsi="Times New Roman" w:eastAsia="Times New Roman" w:ascii="Times New Roman"/>
          <w:spacing w:val="-1"/>
          <w:w w:val="99"/>
          <w:position w:val="-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99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99"/>
          <w:position w:val="-1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99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99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99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99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99"/>
          <w:position w:val="-1"/>
          <w:sz w:val="20"/>
          <w:szCs w:val="20"/>
        </w:rPr>
        <w:t>200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spacing w:val="-2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1"/>
          <w:w w:val="99"/>
          <w:position w:val="-1"/>
          <w:sz w:val="20"/>
          <w:szCs w:val="20"/>
        </w:rPr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  <w:u w:val="single" w:color="00000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481" w:right="-30" w:hanging="284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M.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átic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il,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19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58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481" w:right="-34" w:hanging="284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V.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tificial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481" w:right="-34" w:hanging="284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H.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Xi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trate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esig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481" w:right="-31" w:hanging="284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Má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481" w:right="-30" w:hanging="284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F.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llo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taci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ática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ind w:right="145"/>
      </w:pPr>
      <w:r>
        <w:pict>
          <v:group style="position:absolute;margin-left:292.9pt;margin-top:45.5323pt;width:234pt;height:0pt;mso-position-horizontal-relative:page;mso-position-vertical-relative:paragraph;z-index:-707" coordorigin="5858,911" coordsize="4680,0">
            <v:shape style="position:absolute;left:5858;top:911;width:4680;height:0" coordorigin="5858,911" coordsize="4680,0" path="m5858,911l10538,911e" filled="f" stroked="t" strokeweight="0.75pt" strokecolor="#000000">
              <v:path arrowok="t"/>
            </v:shape>
            <w10:wrap type="none"/>
          </v:group>
        </w:pict>
      </w:r>
      <w:r>
        <w:pict>
          <v:group style="position:absolute;margin-left:292.9pt;margin-top:68.2823pt;width:234pt;height:0pt;mso-position-horizontal-relative:page;mso-position-vertical-relative:paragraph;z-index:-706" coordorigin="5858,1366" coordsize="4680,0">
            <v:shape style="position:absolute;left:5858;top:1366;width:4680;height:0" coordorigin="5858,1366" coordsize="4680,0" path="m5858,1366l10538,1366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Fr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a-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-4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0"/>
          <w:sz w:val="18"/>
          <w:szCs w:val="18"/>
        </w:rPr>
        <w:t>í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z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Cie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ias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rs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á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ic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sti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á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ic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l.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200"/>
        <w:ind w:right="147"/>
      </w:pPr>
      <w:r>
        <w:pict>
          <v:group style="position:absolute;margin-left:297.7pt;margin-top:38.18pt;width:234pt;height:0pt;mso-position-horizontal-relative:page;mso-position-vertical-relative:paragraph;z-index:-705" coordorigin="5954,764" coordsize="4680,0">
            <v:shape style="position:absolute;left:5954;top:764;width:4680;height:0" coordorigin="5954,764" coordsize="4680,0" path="m5954,764l10634,764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sto</w:t>
      </w:r>
      <w:r>
        <w:rPr>
          <w:rFonts w:cs="Times New Roman" w:hAnsi="Times New Roman" w:eastAsia="Times New Roman" w:ascii="Times New Roman"/>
          <w:b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Dí</w:t>
      </w:r>
      <w:r>
        <w:rPr>
          <w:rFonts w:cs="Times New Roman" w:hAnsi="Times New Roman" w:eastAsia="Times New Roman" w:ascii="Times New Roman"/>
          <w:b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8"/>
          <w:szCs w:val="18"/>
        </w:rPr>
        <w:t>z</w:t>
      </w:r>
      <w:r>
        <w:rPr>
          <w:rFonts w:cs="Times New Roman" w:hAnsi="Times New Roman" w:eastAsia="Times New Roman" w:ascii="Times New Roman"/>
          <w:b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stro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Cie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ias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ía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rs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ó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Cie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ias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le</w:t>
      </w:r>
      <w:r>
        <w:rPr>
          <w:rFonts w:cs="Times New Roman" w:hAnsi="Times New Roman" w:eastAsia="Times New Roman" w:ascii="Times New Roman"/>
          <w:spacing w:val="4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</w:p>
    <w:sectPr>
      <w:type w:val="continuous"/>
      <w:pgSz w:w="11920" w:h="16840"/>
      <w:pgMar w:top="1460" w:bottom="280" w:left="880" w:right="1240"/>
      <w:cols w:num="2" w:equalWidth="off">
        <w:col w:w="4734" w:space="339"/>
        <w:col w:w="4727"/>
      </w:cols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68.824pt;margin-top:788.481pt;width:14.08pt;height:11.96pt;mso-position-horizontal-relative:page;mso-position-vertical-relative:page;z-index:-71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88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03.97pt;margin-top:790.026pt;width:223.226pt;height:10.04pt;mso-position-horizontal-relative:page;mso-position-vertical-relative:page;z-index:-71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6"/>
                    <w:szCs w:val="16"/>
                  </w:rPr>
                  <w:t>&amp;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ET</w:t>
                </w:r>
                <w:r>
                  <w:rPr>
                    <w:rFonts w:cs="Times New Roman" w:hAnsi="Times New Roman" w:eastAsia="Times New Roman" w:ascii="Times New Roman"/>
                    <w:spacing w:val="39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°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|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|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00"/>
                    <w:sz w:val="16"/>
                    <w:szCs w:val="16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|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P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12.66pt;margin-top:788.481pt;width:14.08pt;height:11.96pt;mso-position-horizontal-relative:page;mso-position-vertical-relative:page;z-index:-71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89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2.88pt;margin-top:790.026pt;width:221.306pt;height:10.04pt;mso-position-horizontal-relative:page;mso-position-vertical-relative:page;z-index:-71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6"/>
                    <w:szCs w:val="16"/>
                  </w:rPr>
                  <w:t>&amp;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°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6"/>
                    <w:szCs w:val="16"/>
                  </w:rPr>
                  <w:t>|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|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16"/>
                    <w:szCs w:val="16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|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P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0.05pt;margin-top:83.8pt;width:477pt;height:0pt;mso-position-horizontal-relative:page;mso-position-vertical-relative:page;z-index:-719" coordorigin="1001,1676" coordsize="9540,0">
          <v:shape style="position:absolute;left:1001;top:1676;width:9540;height:0" coordorigin="1001,1676" coordsize="9540,0" path="m1001,1676l10541,1676e" filled="f" stroked="t" strokeweight="0.75pt" strokecolor="#000000">
            <v:path arrowok="t"/>
          </v:shape>
          <w10:wrap type="none"/>
        </v:group>
      </w:pict>
    </w:r>
    <w:r>
      <w:pict>
        <v:shape type="#_x0000_t202" style="position:absolute;margin-left:186.49pt;margin-top:62.1304pt;width:336.287pt;height:10.04pt;mso-position-horizontal-relative:page;mso-position-vertical-relative:page;z-index:-71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aso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cc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“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sé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sa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mal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ó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”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[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á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-9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]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67.05pt;margin-top:83.8pt;width:477pt;height:0pt;mso-position-horizontal-relative:page;mso-position-vertical-relative:page;z-index:-717" coordorigin="1341,1676" coordsize="9540,0">
          <v:shape style="position:absolute;left:1341;top:1676;width:9540;height:0" coordorigin="1341,1676" coordsize="9540,0" path="m1341,1676l10881,1676e" filled="f" stroked="t" strokeweight="0.75pt" strokecolor="#000000">
            <v:path arrowok="t"/>
          </v:shape>
          <w10:wrap type="none"/>
        </v:group>
      </w:pict>
    </w:r>
    <w:r>
      <w:pict>
        <v:shape type="#_x0000_t202" style="position:absolute;margin-left:71.864pt;margin-top:62.1304pt;width:336.283pt;height:10.04pt;mso-position-horizontal-relative:page;mso-position-vertical-relative:page;z-index:-71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aso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cc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“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sé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sa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mal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ó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”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[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á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-9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]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yperlink" Target="mailto:luis.basto%7d@uady.mx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jpg"/><Relationship Id="rId17" Type="http://schemas.openxmlformats.org/officeDocument/2006/relationships/hyperlink" Target="http://basica.sep.gob" TargetMode="External"/><Relationship Id="rId18" Type="http://schemas.openxmlformats.org/officeDocument/2006/relationships/hyperlink" Target="mailto:uballote@uady.mx" TargetMode="External"/><Relationship Id="rId19" Type="http://schemas.openxmlformats.org/officeDocument/2006/relationships/hyperlink" Target="http://www.matematicas.uady.mx" TargetMode="External"/><Relationship Id="rId20" Type="http://schemas.openxmlformats.org/officeDocument/2006/relationships/hyperlink" Target="mailto:mramirez@uady.mx" TargetMode="External"/><Relationship Id="rId21" Type="http://schemas.openxmlformats.org/officeDocument/2006/relationships/hyperlink" Target="http://www.matematicas.uady.mx" TargetMode="External"/><Relationship Id="rId22" Type="http://schemas.openxmlformats.org/officeDocument/2006/relationships/hyperlink" Target="mailto:basto@uady.mx" TargetMode="External"/><Relationship Id="rId23" Type="http://schemas.openxmlformats.org/officeDocument/2006/relationships/hyperlink" Target="http://www.matematicas.uady.mx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